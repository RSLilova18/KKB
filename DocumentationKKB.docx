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567" w:tblpY="588"/>
        <w:tblW w:w="4738" w:type="pct"/>
        <w:tblLayout w:type="fixed"/>
        <w:tblCellMar>
          <w:left w:w="0" w:type="dxa"/>
          <w:right w:w="0" w:type="dxa"/>
        </w:tblCellMar>
        <w:tblLook w:val="0600" w:firstRow="0" w:lastRow="0" w:firstColumn="0" w:lastColumn="0" w:noHBand="1" w:noVBand="1"/>
        <w:tblDescription w:val="Header layout table"/>
      </w:tblPr>
      <w:tblGrid>
        <w:gridCol w:w="10234"/>
      </w:tblGrid>
      <w:tr w:rsidR="00312527" w:rsidRPr="0041428F" w:rsidTr="00FB684E">
        <w:trPr>
          <w:trHeight w:val="270"/>
        </w:trPr>
        <w:tc>
          <w:tcPr>
            <w:tcW w:w="10233" w:type="dxa"/>
          </w:tcPr>
          <w:p w:rsidR="00312527" w:rsidRPr="0041428F" w:rsidRDefault="00312527" w:rsidP="00FB684E">
            <w:pPr>
              <w:pStyle w:val="ContactInfo"/>
              <w:rPr>
                <w:color w:val="000000" w:themeColor="text1"/>
              </w:rPr>
            </w:pPr>
            <w:r w:rsidRPr="0041428F">
              <w:rPr>
                <w:noProof/>
                <w:color w:val="000000" w:themeColor="text1"/>
                <w:lang w:eastAsia="en-US"/>
              </w:rPr>
              <mc:AlternateContent>
                <mc:Choice Requires="wps">
                  <w:drawing>
                    <wp:anchor distT="0" distB="0" distL="114300" distR="114300" simplePos="0" relativeHeight="251659264" behindDoc="0" locked="0" layoutInCell="1" allowOverlap="1" wp14:anchorId="398F4F23" wp14:editId="49DBCEA0">
                      <wp:simplePos x="0" y="0"/>
                      <wp:positionH relativeFrom="column">
                        <wp:posOffset>787400</wp:posOffset>
                      </wp:positionH>
                      <wp:positionV relativeFrom="page">
                        <wp:posOffset>135255</wp:posOffset>
                      </wp:positionV>
                      <wp:extent cx="3107267" cy="491067"/>
                      <wp:effectExtent l="19050" t="19050" r="17145" b="23495"/>
                      <wp:wrapNone/>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107267" cy="491067"/>
                              </a:xfrm>
                              <a:prstGeom prst="rect">
                                <a:avLst/>
                              </a:prstGeom>
                              <a:ln w="38100">
                                <a:solidFill>
                                  <a:schemeClr val="bg1"/>
                                </a:solidFill>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rsidR="00312527" w:rsidRPr="00FB684E" w:rsidRDefault="00312527" w:rsidP="00312527">
                                  <w:pPr>
                                    <w:pStyle w:val="Logo"/>
                                    <w:rPr>
                                      <w:sz w:val="52"/>
                                    </w:rPr>
                                  </w:pPr>
                                  <w:r w:rsidRPr="00FB684E">
                                    <w:rPr>
                                      <w:sz w:val="52"/>
                                    </w:rPr>
                                    <w:t>TEAM KKB</w:t>
                                  </w:r>
                                </w:p>
                              </w:txbxContent>
                            </wps:txbx>
                            <wps:bodyPr wrap="square" lIns="1905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398F4F23" id="Shape 61" o:spid="_x0000_s1026" style="position:absolute;margin-left:62pt;margin-top:10.65pt;width:244.65pt;height:3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" filled="f" strokecolor="white [3212]" strokeweight="3pt">
                      <v:stroke miterlimit="4"/>
                      <v:textbox inset="1.5pt,1.5pt,1.5pt,1.5pt">
                        <w:txbxContent>
                          <w:p w:rsidR="00312527" w:rsidRPr="00FB684E" w:rsidRDefault="00312527" w:rsidP="00312527">
                            <w:pPr>
                              <w:pStyle w:val="Logo"/>
                              <w:rPr>
                                <w:sz w:val="52"/>
                              </w:rPr>
                            </w:pPr>
                            <w:r w:rsidRPr="00FB684E">
                              <w:rPr>
                                <w:sz w:val="52"/>
                              </w:rPr>
                              <w:t>TEAM KKB</w:t>
                            </w:r>
                          </w:p>
                        </w:txbxContent>
                      </v:textbox>
                      <w10:wrap anchory="page"/>
                    </v:rect>
                  </w:pict>
                </mc:Fallback>
              </mc:AlternateContent>
            </w:r>
          </w:p>
        </w:tc>
      </w:tr>
      <w:tr w:rsidR="00312527" w:rsidRPr="0041428F" w:rsidTr="00FB684E">
        <w:trPr>
          <w:trHeight w:val="2691"/>
        </w:trPr>
        <w:tc>
          <w:tcPr>
            <w:tcW w:w="10233" w:type="dxa"/>
            <w:vAlign w:val="bottom"/>
          </w:tcPr>
          <w:p w:rsidR="00312527" w:rsidRDefault="00312527" w:rsidP="00FB684E">
            <w:pPr>
              <w:pStyle w:val="ContactInfo"/>
              <w:rPr>
                <w:b/>
                <w:sz w:val="28"/>
                <w14:shadow w14:blurRad="50800" w14:dist="38100" w14:dir="2700000" w14:sx="100000" w14:sy="100000" w14:kx="0" w14:ky="0" w14:algn="tl">
                  <w14:srgbClr w14:val="000000">
                    <w14:alpha w14:val="60000"/>
                  </w14:srgbClr>
                </w14:shadow>
              </w:rPr>
            </w:pPr>
          </w:p>
          <w:p w:rsidR="00312527" w:rsidRDefault="00312527" w:rsidP="00FB684E">
            <w:pPr>
              <w:pStyle w:val="ContactInfo"/>
              <w:rPr>
                <w:b/>
                <w:sz w:val="28"/>
                <w14:shadow w14:blurRad="50800" w14:dist="38100" w14:dir="2700000" w14:sx="100000" w14:sy="100000" w14:kx="0" w14:ky="0" w14:algn="tl">
                  <w14:srgbClr w14:val="000000">
                    <w14:alpha w14:val="60000"/>
                  </w14:srgbClr>
                </w14:shadow>
              </w:rPr>
            </w:pPr>
          </w:p>
          <w:p w:rsidR="00312527" w:rsidRDefault="00312527" w:rsidP="00FB684E">
            <w:pPr>
              <w:pStyle w:val="ContactInfo"/>
              <w:rPr>
                <w:b/>
                <w:sz w:val="28"/>
                <w14:shadow w14:blurRad="50800" w14:dist="38100" w14:dir="2700000" w14:sx="100000" w14:sy="100000" w14:kx="0" w14:ky="0" w14:algn="tl">
                  <w14:srgbClr w14:val="000000">
                    <w14:alpha w14:val="60000"/>
                  </w14:srgbClr>
                </w14:shadow>
              </w:rPr>
            </w:pPr>
          </w:p>
          <w:p w:rsidR="00312527" w:rsidRPr="00F65DDE" w:rsidRDefault="00312527" w:rsidP="00FB684E">
            <w:pPr>
              <w:pStyle w:val="ContactInfo"/>
              <w:rPr>
                <w:b/>
                <w:sz w:val="28"/>
                <w14:shadow w14:blurRad="50800" w14:dist="38100" w14:dir="2700000" w14:sx="100000" w14:sy="100000" w14:kx="0" w14:ky="0" w14:algn="tl">
                  <w14:srgbClr w14:val="000000">
                    <w14:alpha w14:val="60000"/>
                  </w14:srgbClr>
                </w14:shadow>
              </w:rPr>
            </w:pPr>
            <w:r w:rsidRPr="00F65DDE">
              <w:rPr>
                <w:b/>
                <w:sz w:val="28"/>
                <w14:shadow w14:blurRad="50800" w14:dist="38100" w14:dir="2700000" w14:sx="100000" w14:sy="100000" w14:kx="0" w14:ky="0" w14:algn="tl">
                  <w14:srgbClr w14:val="000000">
                    <w14:alpha w14:val="60000"/>
                  </w14:srgbClr>
                </w14:shadow>
              </w:rPr>
              <w:t>Documentation</w:t>
            </w:r>
          </w:p>
          <w:p w:rsidR="00312527" w:rsidRPr="0041428F" w:rsidRDefault="00312527" w:rsidP="00FB684E">
            <w:pPr>
              <w:pStyle w:val="ContactInfo"/>
            </w:pPr>
          </w:p>
          <w:p w:rsidR="00312527" w:rsidRPr="00FB684E" w:rsidRDefault="00312527" w:rsidP="00FB684E">
            <w:pPr>
              <w:pStyle w:val="ContactInfo"/>
              <w:rPr>
                <w:sz w:val="22"/>
              </w:rPr>
            </w:pPr>
            <w:r w:rsidRPr="00FB684E">
              <w:rPr>
                <w:rStyle w:val="Strong"/>
                <w:b w:val="0"/>
                <w:bCs w:val="0"/>
                <w:sz w:val="22"/>
              </w:rPr>
              <w:t>Date : 11.02.2021</w:t>
            </w:r>
          </w:p>
          <w:p w:rsidR="00312527" w:rsidRPr="00FB684E" w:rsidRDefault="00312527" w:rsidP="00FB684E">
            <w:pPr>
              <w:pStyle w:val="ContactInfo"/>
              <w:rPr>
                <w:rStyle w:val="Strong"/>
                <w:b w:val="0"/>
                <w:bCs w:val="0"/>
                <w:sz w:val="22"/>
              </w:rPr>
            </w:pPr>
            <w:r w:rsidRPr="00FB684E">
              <w:rPr>
                <w:rStyle w:val="Strong"/>
                <w:b w:val="0"/>
                <w:bCs w:val="0"/>
                <w:sz w:val="22"/>
              </w:rPr>
              <w:t>School project</w:t>
            </w:r>
          </w:p>
          <w:p w:rsidR="00FB684E" w:rsidRDefault="00FB684E" w:rsidP="00FB684E">
            <w:pPr>
              <w:pStyle w:val="ContactInfo"/>
              <w:rPr>
                <w:rStyle w:val="Strong"/>
                <w:b w:val="0"/>
                <w:bCs w:val="0"/>
              </w:rPr>
            </w:pPr>
          </w:p>
          <w:p w:rsidR="00FB684E" w:rsidRDefault="00FB684E"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5468ED" w:rsidRDefault="005468ED" w:rsidP="00FB684E">
            <w:pPr>
              <w:pStyle w:val="ContactInfo"/>
              <w:rPr>
                <w:rStyle w:val="Strong"/>
                <w:b w:val="0"/>
                <w:bCs w:val="0"/>
              </w:rPr>
            </w:pPr>
          </w:p>
          <w:p w:rsidR="00FB684E" w:rsidRDefault="00FB684E" w:rsidP="00FB684E">
            <w:pPr>
              <w:pStyle w:val="ContactInfo"/>
              <w:rPr>
                <w:rStyle w:val="Strong"/>
                <w:b w:val="0"/>
                <w:bCs w:val="0"/>
              </w:rPr>
            </w:pPr>
          </w:p>
          <w:p w:rsidR="00FB684E" w:rsidRDefault="00FB684E" w:rsidP="00FB684E">
            <w:pPr>
              <w:pStyle w:val="ContactInfo"/>
              <w:rPr>
                <w:rStyle w:val="Strong"/>
                <w:b w:val="0"/>
                <w:bCs w:val="0"/>
              </w:rPr>
            </w:pPr>
          </w:p>
          <w:p w:rsidR="00FB684E" w:rsidRPr="0041428F" w:rsidRDefault="00FB684E" w:rsidP="00FB684E">
            <w:pPr>
              <w:pStyle w:val="ContactInfo"/>
            </w:pPr>
          </w:p>
          <w:p w:rsidR="00312527" w:rsidRDefault="00312527" w:rsidP="00FB684E">
            <w:pPr>
              <w:pStyle w:val="ContactInfo"/>
              <w:rPr>
                <w:color w:val="000000" w:themeColor="text1"/>
              </w:rPr>
            </w:pPr>
          </w:p>
          <w:p w:rsidR="003D1E52" w:rsidRPr="0041428F" w:rsidRDefault="003D1E52" w:rsidP="00FB684E">
            <w:pPr>
              <w:pStyle w:val="ContactInfo"/>
              <w:rPr>
                <w:color w:val="000000" w:themeColor="text1"/>
              </w:rPr>
            </w:pPr>
          </w:p>
        </w:tc>
      </w:tr>
    </w:tbl>
    <w:p w:rsidR="00A66B18" w:rsidRDefault="00A66B18"/>
    <w:p w:rsidR="00004FCB" w:rsidRDefault="00004FCB" w:rsidP="00004FCB">
      <w:pPr>
        <w:pStyle w:val="Signature"/>
        <w:rPr>
          <w:color w:val="000000" w:themeColor="text1"/>
        </w:rPr>
      </w:pPr>
    </w:p>
    <w:p w:rsidR="003F07E8" w:rsidRDefault="003F07E8" w:rsidP="00011367">
      <w:pPr>
        <w:pStyle w:val="Signature"/>
        <w:rPr>
          <w:color w:val="000000" w:themeColor="text1"/>
        </w:rPr>
      </w:pPr>
    </w:p>
    <w:p w:rsidR="003F07E8" w:rsidRDefault="003F07E8" w:rsidP="00011367">
      <w:pPr>
        <w:pStyle w:val="Signature"/>
        <w:rPr>
          <w:color w:val="000000" w:themeColor="text1"/>
        </w:rPr>
      </w:pPr>
    </w:p>
    <w:p w:rsidR="003F07E8" w:rsidRDefault="003F07E8" w:rsidP="00011367">
      <w:pPr>
        <w:pStyle w:val="Signature"/>
        <w:rPr>
          <w:color w:val="000000" w:themeColor="text1"/>
        </w:rPr>
      </w:pPr>
    </w:p>
    <w:p w:rsidR="00011367" w:rsidRDefault="00011367" w:rsidP="00011367">
      <w:pPr>
        <w:pStyle w:val="Signature"/>
        <w:rPr>
          <w:color w:val="000000" w:themeColor="text1"/>
        </w:rPr>
      </w:pPr>
    </w:p>
    <w:p w:rsidR="00011367" w:rsidRDefault="00011367" w:rsidP="00011367">
      <w:pPr>
        <w:pStyle w:val="Signature"/>
        <w:rPr>
          <w:color w:val="000000" w:themeColor="text1"/>
        </w:rPr>
        <w:sectPr w:rsidR="00011367" w:rsidSect="00C33D06">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0" w:footer="720" w:gutter="0"/>
          <w:cols w:space="720"/>
          <w:docGrid w:linePitch="360"/>
        </w:sectPr>
      </w:pPr>
    </w:p>
    <w:p w:rsidR="00004FCB" w:rsidRDefault="00004FCB" w:rsidP="00011367">
      <w:pPr>
        <w:pStyle w:val="Signature"/>
        <w:ind w:left="-57"/>
        <w:rPr>
          <w:color w:val="000000" w:themeColor="text1"/>
        </w:rPr>
        <w:sectPr w:rsidR="00004FCB" w:rsidSect="00004FCB">
          <w:type w:val="continuous"/>
          <w:pgSz w:w="12240" w:h="15840" w:code="1"/>
          <w:pgMar w:top="720" w:right="720" w:bottom="720" w:left="720" w:header="720" w:footer="720" w:gutter="0"/>
          <w:cols w:num="2" w:space="720"/>
          <w:docGrid w:linePitch="360"/>
        </w:sectPr>
      </w:pPr>
    </w:p>
    <w:p w:rsidR="007A7B1E" w:rsidRDefault="007A7B1E" w:rsidP="00011367">
      <w:pPr>
        <w:pStyle w:val="Signature"/>
        <w:spacing w:after="360" w:line="480" w:lineRule="auto"/>
        <w:ind w:left="1077"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65DDE" w:rsidRPr="00ED4413" w:rsidRDefault="00004FCB" w:rsidP="00011367">
      <w:pPr>
        <w:pStyle w:val="Signature"/>
        <w:spacing w:after="360" w:line="480" w:lineRule="auto"/>
        <w:ind w:left="1077" w:right="57"/>
        <w:rPr>
          <w:rFonts w:ascii="Agency FB" w:hAnsi="Agency FB"/>
          <w:b w:val="0"/>
          <w:color w:val="595959" w:themeColor="text1" w:themeTint="A6"/>
          <w:sz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D4413">
        <w:rPr>
          <w:rFonts w:ascii="Agency FB" w:hAnsi="Agency FB"/>
          <w:b w:val="0"/>
          <w:color w:val="595959" w:themeColor="text1" w:themeTint="A6"/>
          <w:sz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 Members:</w:t>
      </w:r>
    </w:p>
    <w:p w:rsidR="00004FCB" w:rsidRPr="00011367" w:rsidRDefault="00004FCB" w:rsidP="00011367">
      <w:pPr>
        <w:pStyle w:val="Signature"/>
        <w:spacing w:after="360" w:line="480" w:lineRule="auto"/>
        <w:ind w:left="1077"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36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Raya Lilova – Scrum Trainer</w:t>
      </w:r>
    </w:p>
    <w:p w:rsidR="00004FCB" w:rsidRPr="00011367" w:rsidRDefault="00004FCB" w:rsidP="00011367">
      <w:pPr>
        <w:pStyle w:val="Signature"/>
        <w:spacing w:after="360" w:line="480" w:lineRule="auto"/>
        <w:ind w:left="1077"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36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Valentin Petrov – Frontend Developer</w:t>
      </w:r>
    </w:p>
    <w:p w:rsidR="00FB684E" w:rsidRDefault="00FB684E" w:rsidP="00011367">
      <w:pPr>
        <w:pStyle w:val="Signature"/>
        <w:spacing w:after="360" w:line="480" w:lineRule="auto"/>
        <w:ind w:left="1077" w:right="57" w:firstLine="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04FCB" w:rsidRPr="00ED4413" w:rsidRDefault="00004FCB" w:rsidP="00011367">
      <w:pPr>
        <w:pStyle w:val="Signature"/>
        <w:spacing w:after="360" w:line="480" w:lineRule="auto"/>
        <w:ind w:left="1077" w:right="57" w:firstLine="57"/>
        <w:rPr>
          <w:rFonts w:ascii="Agency FB" w:hAnsi="Agency FB"/>
          <w:b w:val="0"/>
          <w:color w:val="595959" w:themeColor="text1" w:themeTint="A6"/>
          <w:sz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D4413">
        <w:rPr>
          <w:rFonts w:ascii="Agency FB" w:hAnsi="Agency FB"/>
          <w:b w:val="0"/>
          <w:color w:val="595959" w:themeColor="text1" w:themeTint="A6"/>
          <w:sz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Teachers:</w:t>
      </w:r>
    </w:p>
    <w:p w:rsidR="00004FCB" w:rsidRPr="00011367" w:rsidRDefault="00004FCB" w:rsidP="00011367">
      <w:pPr>
        <w:pStyle w:val="Signature"/>
        <w:spacing w:after="360" w:line="480" w:lineRule="auto"/>
        <w:ind w:left="1077" w:right="57" w:firstLine="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36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Dimitrina Todorova</w:t>
      </w:r>
    </w:p>
    <w:p w:rsidR="00004FCB" w:rsidRDefault="00004FCB" w:rsidP="00011367">
      <w:pPr>
        <w:pStyle w:val="Signature"/>
        <w:spacing w:after="360" w:line="480" w:lineRule="auto"/>
        <w:ind w:left="1077" w:right="57" w:firstLine="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36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Petar Georgiev</w:t>
      </w:r>
    </w:p>
    <w:p w:rsidR="00A31C6E" w:rsidRPr="00011367" w:rsidRDefault="00A31C6E" w:rsidP="00A31C6E">
      <w:pPr>
        <w:pStyle w:val="Signature"/>
        <w:spacing w:after="360" w:line="480" w:lineRule="auto"/>
        <w:ind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A31C6E" w:rsidRPr="00011367" w:rsidSect="00004FCB">
          <w:type w:val="continuous"/>
          <w:pgSz w:w="12240" w:h="15840" w:code="1"/>
          <w:pgMar w:top="720" w:right="720" w:bottom="720" w:left="720" w:header="720" w:footer="720" w:gutter="0"/>
          <w:cols w:num="2" w:space="720"/>
          <w:docGrid w:linePitch="360"/>
        </w:sectPr>
      </w:pPr>
    </w:p>
    <w:p w:rsidR="00011367" w:rsidRPr="00011367" w:rsidRDefault="00004FCB" w:rsidP="00011367">
      <w:pPr>
        <w:pStyle w:val="Signature"/>
        <w:spacing w:after="360" w:line="480" w:lineRule="auto"/>
        <w:ind w:left="1077"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36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Bozhidar Dimitrov- Backend D</w:t>
      </w:r>
      <w:r w:rsidR="00011367" w:rsidRPr="0001136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eveloper</w:t>
      </w:r>
    </w:p>
    <w:p w:rsidR="00011367" w:rsidRDefault="00004FCB" w:rsidP="00312527">
      <w:pPr>
        <w:pStyle w:val="Signature"/>
        <w:spacing w:after="360" w:line="480" w:lineRule="auto"/>
        <w:ind w:left="1077"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36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Georgi N. G</w:t>
      </w:r>
      <w:r w:rsidR="0031252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eorgiev </w:t>
      </w:r>
      <w:r w:rsidR="00FB684E">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Quality Engineer</w:t>
      </w:r>
    </w:p>
    <w:p w:rsidR="00312527" w:rsidRDefault="00A31C6E" w:rsidP="00312527">
      <w:pPr>
        <w:pStyle w:val="Signature"/>
        <w:spacing w:after="360" w:line="480" w:lineRule="auto"/>
        <w:ind w:left="1077"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Danaila Stamatova</w:t>
      </w:r>
    </w:p>
    <w:p w:rsidR="00312527" w:rsidRDefault="00312527" w:rsidP="00A31C6E">
      <w:pPr>
        <w:pStyle w:val="Signature"/>
        <w:spacing w:after="360" w:line="480" w:lineRule="auto"/>
        <w:ind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31C6E" w:rsidRPr="00312527" w:rsidRDefault="00A31C6E" w:rsidP="00A31C6E">
      <w:pPr>
        <w:pStyle w:val="Signature"/>
        <w:spacing w:after="360" w:line="480" w:lineRule="auto"/>
        <w:ind w:right="57"/>
        <w:rPr>
          <w:rFonts w:ascii="Agency FB" w:hAnsi="Agency FB"/>
          <w:b w:val="0"/>
          <w:color w:val="595959" w:themeColor="text1" w:themeTint="A6"/>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A31C6E" w:rsidRPr="00312527" w:rsidSect="00004FCB">
          <w:type w:val="continuous"/>
          <w:pgSz w:w="12240" w:h="15840" w:code="1"/>
          <w:pgMar w:top="720" w:right="720" w:bottom="720" w:left="720" w:header="720" w:footer="720" w:gutter="0"/>
          <w:cols w:num="2" w:space="720"/>
          <w:docGrid w:linePitch="360"/>
        </w:sectPr>
      </w:pPr>
    </w:p>
    <w:p w:rsidR="003F07E8" w:rsidRPr="00011367" w:rsidRDefault="003F07E8" w:rsidP="00011367">
      <w:pPr>
        <w:pStyle w:val="Signature"/>
        <w:spacing w:line="480" w:lineRule="auto"/>
        <w:jc w:val="both"/>
        <w:rPr>
          <w:rFonts w:ascii="Agency FB" w:hAnsi="Agency FB"/>
          <w:b w:val="0"/>
          <w:color w:val="000000" w:themeColor="text1"/>
        </w:rPr>
        <w:sectPr w:rsidR="003F07E8" w:rsidRPr="00011367" w:rsidSect="00312527">
          <w:type w:val="continuous"/>
          <w:pgSz w:w="12240" w:h="15840" w:code="1"/>
          <w:pgMar w:top="720" w:right="720" w:bottom="720" w:left="720" w:header="720" w:footer="720" w:gutter="0"/>
          <w:cols w:space="720"/>
          <w:docGrid w:linePitch="360"/>
        </w:sectPr>
      </w:pPr>
    </w:p>
    <w:p w:rsidR="00E91384" w:rsidRDefault="00E91384" w:rsidP="003F07E8"/>
    <w:p w:rsidR="00312527" w:rsidRDefault="00312527" w:rsidP="003F07E8"/>
    <w:p w:rsidR="00312527" w:rsidRDefault="00312527" w:rsidP="003F07E8"/>
    <w:p w:rsidR="00312527" w:rsidRDefault="00312527" w:rsidP="003F07E8"/>
    <w:p w:rsidR="00312527" w:rsidRDefault="00312527" w:rsidP="003F07E8"/>
    <w:p w:rsidR="00312527" w:rsidRDefault="00312527" w:rsidP="003F07E8"/>
    <w:p w:rsidR="00312527" w:rsidRDefault="00312527" w:rsidP="003F07E8"/>
    <w:p w:rsidR="00312527" w:rsidRDefault="00312527" w:rsidP="003F07E8"/>
    <w:p w:rsidR="00312527" w:rsidRDefault="00312527" w:rsidP="003F07E8"/>
    <w:p w:rsidR="00312527" w:rsidRDefault="00312527" w:rsidP="003F07E8"/>
    <w:p w:rsidR="00312527" w:rsidRDefault="00312527" w:rsidP="003F07E8"/>
    <w:p w:rsidR="00312527" w:rsidRDefault="00312527" w:rsidP="003F07E8"/>
    <w:sdt>
      <w:sdtPr>
        <w:rPr>
          <w:b w:val="0"/>
          <w:bCs w:val="0"/>
          <w:color w:val="auto"/>
          <w:spacing w:val="0"/>
          <w:sz w:val="20"/>
          <w:szCs w:val="20"/>
        </w:rPr>
        <w:id w:val="1052807745"/>
        <w:docPartObj>
          <w:docPartGallery w:val="Table of Contents"/>
          <w:docPartUnique/>
        </w:docPartObj>
      </w:sdtPr>
      <w:sdtEndPr>
        <w:rPr>
          <w:noProof/>
        </w:rPr>
      </w:sdtEndPr>
      <w:sdtContent>
        <w:p w:rsidR="003F07E8" w:rsidRPr="00E91384" w:rsidRDefault="003F07E8" w:rsidP="00312527">
          <w:pPr>
            <w:pStyle w:val="Heading2"/>
          </w:pPr>
          <w:r w:rsidRPr="00E91384">
            <w:t>Table of Contents</w:t>
          </w:r>
        </w:p>
        <w:p w:rsidR="003F07E8" w:rsidRPr="00E91384" w:rsidRDefault="003F07E8">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r w:rsidRPr="00E91384">
            <w:rPr>
              <w:rFonts w:ascii="Corbel" w:hAnsi="Corbel"/>
              <w:sz w:val="28"/>
              <w:szCs w:val="22"/>
              <w14:textOutline w14:w="9525" w14:cap="rnd" w14:cmpd="sng" w14:algn="ctr">
                <w14:solidFill>
                  <w14:schemeClr w14:val="tx2"/>
                </w14:solidFill>
                <w14:prstDash w14:val="solid"/>
                <w14:bevel/>
              </w14:textOutline>
            </w:rPr>
            <w:fldChar w:fldCharType="begin"/>
          </w:r>
          <w:r w:rsidRPr="00E91384">
            <w:rPr>
              <w:rFonts w:ascii="Corbel" w:hAnsi="Corbel"/>
              <w:sz w:val="28"/>
              <w:szCs w:val="22"/>
              <w14:textOutline w14:w="9525" w14:cap="rnd" w14:cmpd="sng" w14:algn="ctr">
                <w14:solidFill>
                  <w14:schemeClr w14:val="tx2"/>
                </w14:solidFill>
                <w14:prstDash w14:val="solid"/>
                <w14:bevel/>
              </w14:textOutline>
            </w:rPr>
            <w:instrText xml:space="preserve"> TOC \o "1-3" \h \z \u </w:instrText>
          </w:r>
          <w:r w:rsidRPr="00E91384">
            <w:rPr>
              <w:rFonts w:ascii="Corbel" w:hAnsi="Corbel"/>
              <w:sz w:val="28"/>
              <w:szCs w:val="22"/>
              <w14:textOutline w14:w="9525" w14:cap="rnd" w14:cmpd="sng" w14:algn="ctr">
                <w14:solidFill>
                  <w14:schemeClr w14:val="tx2"/>
                </w14:solidFill>
                <w14:prstDash w14:val="solid"/>
                <w14:bevel/>
              </w14:textOutline>
            </w:rPr>
            <w:fldChar w:fldCharType="separate"/>
          </w:r>
          <w:hyperlink w:anchor="_Toc63952113" w:history="1">
            <w:r w:rsidRPr="00E91384">
              <w:rPr>
                <w:rStyle w:val="Hyperlink"/>
                <w:rFonts w:ascii="Corbel" w:hAnsi="Corbel"/>
                <w:noProof/>
                <w:sz w:val="28"/>
                <w:szCs w:val="22"/>
                <w14:textOutline w14:w="9525" w14:cap="rnd" w14:cmpd="sng" w14:algn="ctr">
                  <w14:solidFill>
                    <w14:schemeClr w14:val="tx2"/>
                  </w14:solidFill>
                  <w14:prstDash w14:val="solid"/>
                  <w14:bevel/>
                </w14:textOutline>
              </w:rPr>
              <w:t>Introduction</w:t>
            </w:r>
            <w:r w:rsidRPr="00E91384">
              <w:rPr>
                <w:rFonts w:ascii="Corbel" w:hAnsi="Corbel"/>
                <w:noProof/>
                <w:webHidden/>
                <w:sz w:val="28"/>
                <w:szCs w:val="22"/>
                <w14:textOutline w14:w="9525" w14:cap="rnd" w14:cmpd="sng" w14:algn="ctr">
                  <w14:solidFill>
                    <w14:schemeClr w14:val="tx2"/>
                  </w14:solidFill>
                  <w14:prstDash w14:val="solid"/>
                  <w14:bevel/>
                </w14:textOutline>
              </w:rPr>
              <w:tab/>
            </w:r>
            <w:r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_Toc63952113 \h </w:instrText>
            </w:r>
            <w:r w:rsidRPr="00E91384">
              <w:rPr>
                <w:rFonts w:ascii="Corbel" w:hAnsi="Corbel"/>
                <w:noProof/>
                <w:webHidden/>
                <w:sz w:val="28"/>
                <w:szCs w:val="22"/>
                <w14:textOutline w14:w="9525" w14:cap="rnd" w14:cmpd="sng" w14:algn="ctr">
                  <w14:solidFill>
                    <w14:schemeClr w14:val="tx2"/>
                  </w14:solidFill>
                  <w14:prstDash w14:val="solid"/>
                  <w14:bevel/>
                </w14:textOutline>
              </w:rPr>
            </w:r>
            <w:r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3</w:t>
            </w:r>
            <w:r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14"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Purpose</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_Toc63952114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3</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15"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Short description of the program</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_Toc63952115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3</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16"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About the site</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_Toc63952116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4</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17"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Diagram of the program</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_Toc63952117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5</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18"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Table with the most important functions</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_Toc63952118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6</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19"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 xml:space="preserve">Used </w:t>
            </w:r>
            <w:r w:rsidR="003F07E8" w:rsidRPr="00E91384">
              <w:rPr>
                <w:rStyle w:val="Hyperlink"/>
                <w:rFonts w:ascii="Corbel" w:hAnsi="Corbel"/>
                <w:noProof/>
                <w:sz w:val="28"/>
                <w:szCs w:val="22"/>
                <w:u w:val="none"/>
                <w14:textOutline w14:w="9525" w14:cap="rnd" w14:cmpd="sng" w14:algn="ctr">
                  <w14:solidFill>
                    <w14:schemeClr w14:val="tx2"/>
                  </w14:solidFill>
                  <w14:prstDash w14:val="solid"/>
                  <w14:bevel/>
                </w14:textOutline>
              </w:rPr>
              <w:t>programs</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_Toc63952119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7</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20"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Learned lessons</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_Toc63952120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7</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21"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Future goals</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_Toc63952121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8</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3F07E8" w:rsidRPr="00E91384" w:rsidRDefault="00E86930">
          <w:pPr>
            <w:pStyle w:val="TOC1"/>
            <w:tabs>
              <w:tab w:val="right" w:leader="dot" w:pos="10790"/>
            </w:tabs>
            <w:rPr>
              <w:rFonts w:ascii="Corbel" w:hAnsi="Corbel"/>
              <w:noProof/>
              <w:sz w:val="28"/>
              <w:szCs w:val="22"/>
              <w14:textOutline w14:w="9525" w14:cap="rnd" w14:cmpd="sng" w14:algn="ctr">
                <w14:solidFill>
                  <w14:schemeClr w14:val="tx2"/>
                </w14:solidFill>
                <w14:prstDash w14:val="solid"/>
                <w14:bevel/>
              </w14:textOutline>
            </w:rPr>
          </w:pPr>
          <w:hyperlink w:anchor="_Toc63952122" w:history="1">
            <w:r w:rsidR="003F07E8" w:rsidRPr="00E91384">
              <w:rPr>
                <w:rStyle w:val="Hyperlink"/>
                <w:rFonts w:ascii="Corbel" w:hAnsi="Corbel"/>
                <w:noProof/>
                <w:sz w:val="28"/>
                <w:szCs w:val="22"/>
                <w14:textOutline w14:w="9525" w14:cap="rnd" w14:cmpd="sng" w14:algn="ctr">
                  <w14:solidFill>
                    <w14:schemeClr w14:val="tx2"/>
                  </w14:solidFill>
                  <w14:prstDash w14:val="solid"/>
                  <w14:bevel/>
                </w14:textOutline>
              </w:rPr>
              <w:t>Conclusion</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tab/>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begin"/>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instrText xml:space="preserve"> PAGEREF _Toc63952122 \h </w:instrTex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separate"/>
            </w:r>
            <w:r w:rsidR="00B766AC">
              <w:rPr>
                <w:rFonts w:ascii="Corbel" w:hAnsi="Corbel"/>
                <w:noProof/>
                <w:webHidden/>
                <w:sz w:val="28"/>
                <w:szCs w:val="22"/>
                <w14:textOutline w14:w="9525" w14:cap="rnd" w14:cmpd="sng" w14:algn="ctr">
                  <w14:solidFill>
                    <w14:schemeClr w14:val="tx2"/>
                  </w14:solidFill>
                  <w14:prstDash w14:val="solid"/>
                  <w14:bevel/>
                </w14:textOutline>
              </w:rPr>
              <w:t>8</w:t>
            </w:r>
            <w:r w:rsidR="003F07E8" w:rsidRPr="00E91384">
              <w:rPr>
                <w:rFonts w:ascii="Corbel" w:hAnsi="Corbel"/>
                <w:noProof/>
                <w:webHidden/>
                <w:sz w:val="28"/>
                <w:szCs w:val="22"/>
                <w14:textOutline w14:w="9525" w14:cap="rnd" w14:cmpd="sng" w14:algn="ctr">
                  <w14:solidFill>
                    <w14:schemeClr w14:val="tx2"/>
                  </w14:solidFill>
                  <w14:prstDash w14:val="solid"/>
                  <w14:bevel/>
                </w14:textOutline>
              </w:rPr>
              <w:fldChar w:fldCharType="end"/>
            </w:r>
          </w:hyperlink>
        </w:p>
        <w:p w:rsidR="00E91384" w:rsidRDefault="003F07E8">
          <w:pPr>
            <w:rPr>
              <w:b/>
              <w:bCs/>
              <w:noProof/>
              <w14:textOutline w14:w="9525" w14:cap="rnd" w14:cmpd="sng" w14:algn="ctr">
                <w14:solidFill>
                  <w14:schemeClr w14:val="tx2"/>
                </w14:solidFill>
                <w14:prstDash w14:val="solid"/>
                <w14:bevel/>
              </w14:textOutline>
            </w:rPr>
          </w:pPr>
          <w:r w:rsidRPr="00E91384">
            <w:rPr>
              <w:rFonts w:ascii="Corbel" w:hAnsi="Corbel"/>
              <w:bCs/>
              <w:noProof/>
              <w:sz w:val="28"/>
              <w:szCs w:val="22"/>
              <w14:textOutline w14:w="9525" w14:cap="rnd" w14:cmpd="sng" w14:algn="ctr">
                <w14:solidFill>
                  <w14:schemeClr w14:val="tx2"/>
                </w14:solidFill>
                <w14:prstDash w14:val="solid"/>
                <w14:bevel/>
              </w14:textOutline>
            </w:rPr>
            <w:fldChar w:fldCharType="end"/>
          </w:r>
        </w:p>
        <w:p w:rsidR="00E91384" w:rsidRPr="00011367" w:rsidRDefault="00E86930" w:rsidP="00011367"/>
      </w:sdtContent>
    </w:sdt>
    <w:bookmarkStart w:id="0" w:name="_Toc63952113" w:displacedByCustomXml="prev"/>
    <w:p w:rsidR="00011367" w:rsidRDefault="00011367" w:rsidP="00011367"/>
    <w:p w:rsidR="00011367" w:rsidRDefault="00011367" w:rsidP="00011367"/>
    <w:p w:rsidR="00011367" w:rsidRDefault="00011367" w:rsidP="00011367"/>
    <w:p w:rsidR="00011367" w:rsidRDefault="00011367" w:rsidP="00011367"/>
    <w:p w:rsidR="00011367" w:rsidRDefault="00011367" w:rsidP="00011367"/>
    <w:p w:rsidR="00011367" w:rsidRDefault="00011367" w:rsidP="00011367"/>
    <w:p w:rsidR="00011367" w:rsidRDefault="00011367" w:rsidP="00011367"/>
    <w:p w:rsidR="00FB684E" w:rsidRPr="00011367" w:rsidRDefault="00FB684E" w:rsidP="00011367"/>
    <w:p w:rsidR="003F07E8" w:rsidRDefault="003F07E8" w:rsidP="00312527">
      <w:pPr>
        <w:pStyle w:val="Heading2"/>
      </w:pPr>
      <w:r>
        <w:t>Introduction</w:t>
      </w:r>
      <w:bookmarkEnd w:id="0"/>
    </w:p>
    <w:p w:rsidR="00E91384" w:rsidRDefault="00E91384" w:rsidP="007A7B1E">
      <w:pPr>
        <w:jc w:val="both"/>
      </w:pPr>
      <w:r w:rsidRPr="00E91384">
        <w:t xml:space="preserve">We know that the documentation needs to be done carefully </w:t>
      </w:r>
      <w:r w:rsidR="003D1E52">
        <w:t>so the idea of our project needs to be</w:t>
      </w:r>
      <w:r w:rsidRPr="00E91384">
        <w:t xml:space="preserve"> clearly expressed to the ones who read it. Ou</w:t>
      </w:r>
      <w:r w:rsidR="00F24990">
        <w:t xml:space="preserve">r project is a result of all </w:t>
      </w:r>
      <w:r w:rsidRPr="00E91384">
        <w:t>the ideas we’ve discussed and decided to make. We believe th</w:t>
      </w:r>
      <w:r w:rsidR="007B71FF">
        <w:t>at the documentation can help and</w:t>
      </w:r>
      <w:r w:rsidRPr="00E91384">
        <w:t xml:space="preserve"> make the project more effective as it contains various information such as objectives, future goals, details about the project</w:t>
      </w:r>
      <w:r w:rsidR="00F24990">
        <w:t>, purpose</w:t>
      </w:r>
      <w:r w:rsidR="003D1E52">
        <w:t xml:space="preserve"> </w:t>
      </w:r>
      <w:r w:rsidR="00F24990">
        <w:t xml:space="preserve"> </w:t>
      </w:r>
      <w:r w:rsidRPr="00E91384">
        <w:t xml:space="preserve"> etc.</w:t>
      </w:r>
    </w:p>
    <w:p w:rsidR="00E91384" w:rsidRPr="00E91384" w:rsidRDefault="00E91384" w:rsidP="00E91384"/>
    <w:p w:rsidR="003F07E8" w:rsidRDefault="003F07E8" w:rsidP="00312527">
      <w:pPr>
        <w:pStyle w:val="Heading2"/>
      </w:pPr>
      <w:bookmarkStart w:id="1" w:name="_Toc63952114"/>
      <w:r>
        <w:t>Purpose</w:t>
      </w:r>
      <w:bookmarkEnd w:id="1"/>
    </w:p>
    <w:p w:rsidR="00E91384" w:rsidRDefault="00E91384" w:rsidP="007A7B1E">
      <w:pPr>
        <w:jc w:val="both"/>
      </w:pPr>
      <w:r w:rsidRPr="00E91384">
        <w:t>The purpose of this document is to present our project and our aim as clear as possible.</w:t>
      </w:r>
      <w:r>
        <w:t xml:space="preserve"> Our aim</w:t>
      </w:r>
      <w:r w:rsidR="003D1E52">
        <w:t xml:space="preserve"> was to create a program which represents </w:t>
      </w:r>
      <w:r w:rsidR="003D1E52" w:rsidRPr="003D1E52">
        <w:t xml:space="preserve">a school </w:t>
      </w:r>
      <w:r w:rsidR="003D1E52">
        <w:t xml:space="preserve">system </w:t>
      </w:r>
      <w:r w:rsidR="003D1E52" w:rsidRPr="003D1E52">
        <w:t xml:space="preserve">where the students are grouped in teams in </w:t>
      </w:r>
      <w:r w:rsidR="007B71FF">
        <w:t>order to work on projects with one</w:t>
      </w:r>
      <w:r w:rsidR="003D1E52" w:rsidRPr="003D1E52">
        <w:t xml:space="preserve"> teacher in each team.</w:t>
      </w:r>
    </w:p>
    <w:p w:rsidR="00FB684E" w:rsidRPr="00E91384" w:rsidRDefault="00FB684E" w:rsidP="00E91384"/>
    <w:p w:rsidR="003F07E8" w:rsidRDefault="003F07E8" w:rsidP="00312527">
      <w:pPr>
        <w:pStyle w:val="Heading2"/>
      </w:pPr>
      <w:bookmarkStart w:id="2" w:name="_Toc63952115"/>
      <w:r>
        <w:t>Short description of the program</w:t>
      </w:r>
      <w:bookmarkEnd w:id="2"/>
    </w:p>
    <w:p w:rsidR="00056D95" w:rsidRDefault="00E91384" w:rsidP="007A7B1E">
      <w:pPr>
        <w:jc w:val="both"/>
        <w:sectPr w:rsidR="00056D95" w:rsidSect="00C33D06">
          <w:pgSz w:w="12240" w:h="15840" w:code="1"/>
          <w:pgMar w:top="720" w:right="720" w:bottom="720" w:left="720" w:header="0" w:footer="720" w:gutter="0"/>
          <w:cols w:space="720"/>
          <w:docGrid w:linePitch="360"/>
        </w:sectPr>
      </w:pPr>
      <w:r>
        <w:t>Our program represent an information about the student</w:t>
      </w:r>
      <w:r w:rsidR="007B71FF">
        <w:t>s</w:t>
      </w:r>
      <w:r>
        <w:t xml:space="preserve"> and their teachers</w:t>
      </w:r>
      <w:r w:rsidR="003D1E52">
        <w:t xml:space="preserve"> in a school. The main idea of the program is to group each student in team where together with his teammates and their teacher-instructor have to work together in order to create projects.</w:t>
      </w:r>
      <w:r w:rsidR="00605A4A">
        <w:t xml:space="preserve"> </w:t>
      </w:r>
      <w:r w:rsidR="00B766AC">
        <w:t xml:space="preserve"> We have site where you can find the software you need to group your students with their teachers.</w:t>
      </w:r>
    </w:p>
    <w:p w:rsidR="00E91384" w:rsidRDefault="00E91384" w:rsidP="00E91384"/>
    <w:p w:rsidR="00056D95" w:rsidRDefault="00056D95" w:rsidP="00E91384"/>
    <w:p w:rsidR="00056D95" w:rsidRDefault="00056D95" w:rsidP="00E91384"/>
    <w:p w:rsidR="00056D95" w:rsidRDefault="00056D95" w:rsidP="00E91384"/>
    <w:p w:rsidR="00056D95" w:rsidRDefault="00056D95" w:rsidP="00E91384"/>
    <w:p w:rsidR="00056D95" w:rsidRDefault="00056D95" w:rsidP="00E91384"/>
    <w:p w:rsidR="00056D95" w:rsidRPr="00E91384" w:rsidRDefault="00056D95" w:rsidP="00E91384"/>
    <w:p w:rsidR="003F07E8" w:rsidRDefault="003F07E8" w:rsidP="00312527">
      <w:pPr>
        <w:pStyle w:val="Heading2"/>
      </w:pPr>
      <w:bookmarkStart w:id="3" w:name="_Toc63952116"/>
      <w:r>
        <w:t>About the site</w:t>
      </w:r>
      <w:bookmarkEnd w:id="3"/>
    </w:p>
    <w:p w:rsidR="00056D95" w:rsidRDefault="00056D95" w:rsidP="00056D95">
      <w:r>
        <w:t>•</w:t>
      </w:r>
      <w:r>
        <w:tab/>
        <w:t>Main reason</w:t>
      </w:r>
    </w:p>
    <w:p w:rsidR="00056D95" w:rsidRDefault="00056D95" w:rsidP="007A7B1E">
      <w:pPr>
        <w:jc w:val="both"/>
      </w:pPr>
      <w:r>
        <w:t>The main reason about our decision of making a site even if it isn’t necessary is that we want our project to be not just a task performance. We wanted our project to be fill with the ideas we have and a site was part of our list.</w:t>
      </w:r>
    </w:p>
    <w:p w:rsidR="00056D95" w:rsidRDefault="00056D95" w:rsidP="00056D95"/>
    <w:p w:rsidR="00056D95" w:rsidRDefault="00056D95" w:rsidP="00056D95">
      <w:r>
        <w:t>•</w:t>
      </w:r>
      <w:r>
        <w:tab/>
        <w:t>More popularity</w:t>
      </w:r>
    </w:p>
    <w:p w:rsidR="00056D95" w:rsidRDefault="00056D95" w:rsidP="007A7B1E">
      <w:pPr>
        <w:jc w:val="both"/>
      </w:pPr>
      <w:r>
        <w:t>We thought it would be a good idea to make a site where t</w:t>
      </w:r>
      <w:r w:rsidR="00FB684E">
        <w:t xml:space="preserve">he users could </w:t>
      </w:r>
      <w:r w:rsidR="00B766AC">
        <w:t xml:space="preserve">easily work with our software </w:t>
      </w:r>
      <w:r>
        <w:t>and we are sure that would incr</w:t>
      </w:r>
      <w:r w:rsidR="003D1E52">
        <w:t>eas</w:t>
      </w:r>
      <w:r w:rsidR="00B766AC">
        <w:t>e more popularity of the software</w:t>
      </w:r>
      <w:r>
        <w:t>.</w:t>
      </w:r>
    </w:p>
    <w:p w:rsidR="00056D95" w:rsidRDefault="00056D95" w:rsidP="00056D95"/>
    <w:p w:rsidR="00056D95" w:rsidRDefault="00056D95" w:rsidP="00056D95">
      <w:r>
        <w:t>•</w:t>
      </w:r>
      <w:r>
        <w:tab/>
        <w:t>Design</w:t>
      </w:r>
    </w:p>
    <w:p w:rsidR="00056D95" w:rsidRDefault="00056D95" w:rsidP="007A7B1E">
      <w:pPr>
        <w:jc w:val="both"/>
        <w:sectPr w:rsidR="00056D95" w:rsidSect="00C33D06">
          <w:headerReference w:type="even" r:id="rId17"/>
          <w:headerReference w:type="default" r:id="rId18"/>
          <w:headerReference w:type="first" r:id="rId19"/>
          <w:pgSz w:w="12240" w:h="15840" w:code="1"/>
          <w:pgMar w:top="720" w:right="720" w:bottom="720" w:left="720" w:header="0" w:footer="720" w:gutter="0"/>
          <w:cols w:space="720"/>
          <w:docGrid w:linePitch="360"/>
        </w:sectPr>
      </w:pPr>
      <w:r>
        <w:t>The design has a big influence on the opinion that users have about the sites so that is the reason our site is as interesting as possible. The colors which are used don’t irritate the eyes. The text contrasts with the background for easier reading</w:t>
      </w:r>
      <w:r w:rsidR="00B766AC">
        <w:t>.</w:t>
      </w:r>
    </w:p>
    <w:p w:rsidR="00056D95" w:rsidRDefault="00056D95" w:rsidP="00056D95"/>
    <w:p w:rsidR="00056D95" w:rsidRDefault="00056D95" w:rsidP="00056D95"/>
    <w:p w:rsidR="00056D95" w:rsidRDefault="00056D95" w:rsidP="00056D95"/>
    <w:p w:rsidR="00056D95" w:rsidRDefault="00056D95" w:rsidP="00056D95"/>
    <w:p w:rsidR="00056D95" w:rsidRDefault="00056D95" w:rsidP="00056D95"/>
    <w:p w:rsidR="00056D95" w:rsidRPr="00056D95" w:rsidRDefault="00056D95" w:rsidP="00056D95"/>
    <w:p w:rsidR="00056D95" w:rsidRDefault="003F07E8" w:rsidP="00312527">
      <w:pPr>
        <w:pStyle w:val="Heading2"/>
      </w:pPr>
      <w:bookmarkStart w:id="4" w:name="_Toc63952117"/>
      <w:r>
        <w:t xml:space="preserve">Diagram of the </w:t>
      </w:r>
      <w:bookmarkEnd w:id="4"/>
      <w:r w:rsidR="00B766AC">
        <w:t>files</w:t>
      </w:r>
    </w:p>
    <w:p w:rsidR="00312527" w:rsidRDefault="00B766AC" w:rsidP="00312527">
      <w:r>
        <w:rPr>
          <w:noProof/>
          <w:lang w:eastAsia="en-US"/>
        </w:rPr>
        <w:drawing>
          <wp:anchor distT="0" distB="0" distL="114300" distR="114300" simplePos="0" relativeHeight="251660288" behindDoc="0" locked="0" layoutInCell="1" allowOverlap="1">
            <wp:simplePos x="0" y="0"/>
            <wp:positionH relativeFrom="column">
              <wp:posOffset>-76200</wp:posOffset>
            </wp:positionH>
            <wp:positionV relativeFrom="page">
              <wp:posOffset>3246120</wp:posOffset>
            </wp:positionV>
            <wp:extent cx="6858000" cy="5921375"/>
            <wp:effectExtent l="0" t="0" r="0" b="3175"/>
            <wp:wrapThrough wrapText="bothSides">
              <wp:wrapPolygon edited="0">
                <wp:start x="0" y="0"/>
                <wp:lineTo x="0" y="21542"/>
                <wp:lineTo x="21540" y="21542"/>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272784_887530882034562_2335114584396778141_n.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5921375"/>
                    </a:xfrm>
                    <a:prstGeom prst="rect">
                      <a:avLst/>
                    </a:prstGeom>
                  </pic:spPr>
                </pic:pic>
              </a:graphicData>
            </a:graphic>
          </wp:anchor>
        </w:drawing>
      </w:r>
    </w:p>
    <w:p w:rsidR="00312527" w:rsidRPr="00312527" w:rsidRDefault="00312527" w:rsidP="00312527">
      <w:pPr>
        <w:sectPr w:rsidR="00312527" w:rsidRPr="00312527" w:rsidSect="00C33D06">
          <w:headerReference w:type="even" r:id="rId21"/>
          <w:headerReference w:type="default" r:id="rId22"/>
          <w:headerReference w:type="first" r:id="rId23"/>
          <w:pgSz w:w="12240" w:h="15840" w:code="1"/>
          <w:pgMar w:top="720" w:right="720" w:bottom="720" w:left="720" w:header="0" w:footer="720" w:gutter="0"/>
          <w:cols w:space="720"/>
          <w:docGrid w:linePitch="360"/>
        </w:sectPr>
      </w:pPr>
    </w:p>
    <w:p w:rsidR="00312527" w:rsidRPr="00056D95" w:rsidRDefault="00312527" w:rsidP="00005A91"/>
    <w:p w:rsidR="003F07E8" w:rsidRDefault="003F07E8" w:rsidP="00312527">
      <w:pPr>
        <w:pStyle w:val="Heading2"/>
      </w:pPr>
      <w:bookmarkStart w:id="5" w:name="_Toc63952118"/>
      <w:r>
        <w:t>Table with the most important functions</w:t>
      </w:r>
      <w:bookmarkEnd w:id="5"/>
    </w:p>
    <w:p w:rsidR="00AC2DFC" w:rsidRPr="00AC2DFC" w:rsidRDefault="00AC2DFC" w:rsidP="00AC2DFC"/>
    <w:tbl>
      <w:tblPr>
        <w:tblStyle w:val="GridTable3-Accent1"/>
        <w:tblW w:w="14857" w:type="dxa"/>
        <w:tblInd w:w="-421" w:type="dxa"/>
        <w:tblLayout w:type="fixed"/>
        <w:tblLook w:val="0420" w:firstRow="1" w:lastRow="0" w:firstColumn="0" w:lastColumn="0" w:noHBand="0" w:noVBand="1"/>
      </w:tblPr>
      <w:tblGrid>
        <w:gridCol w:w="4674"/>
        <w:gridCol w:w="4535"/>
        <w:gridCol w:w="4123"/>
        <w:gridCol w:w="1525"/>
      </w:tblGrid>
      <w:tr w:rsidR="00312527" w:rsidRPr="006B2E3D" w:rsidTr="00AC2DFC">
        <w:trPr>
          <w:cnfStyle w:val="100000000000" w:firstRow="1" w:lastRow="0" w:firstColumn="0" w:lastColumn="0" w:oddVBand="0" w:evenVBand="0" w:oddHBand="0" w:evenHBand="0" w:firstRowFirstColumn="0" w:firstRowLastColumn="0" w:lastRowFirstColumn="0" w:lastRowLastColumn="0"/>
          <w:trHeight w:val="125"/>
        </w:trPr>
        <w:tc>
          <w:tcPr>
            <w:tcW w:w="4674" w:type="dxa"/>
          </w:tcPr>
          <w:p w:rsidR="00005A91" w:rsidRPr="00492938" w:rsidRDefault="00005A91" w:rsidP="00AC2DFC">
            <w:pPr>
              <w:pStyle w:val="ListParagraph"/>
              <w:ind w:left="6" w:firstLine="148"/>
              <w:jc w:val="center"/>
              <w:rPr>
                <w:sz w:val="20"/>
              </w:rPr>
            </w:pPr>
            <w:r w:rsidRPr="00492938">
              <w:rPr>
                <w:sz w:val="20"/>
              </w:rPr>
              <w:t>Name (+ type)</w:t>
            </w:r>
          </w:p>
        </w:tc>
        <w:tc>
          <w:tcPr>
            <w:tcW w:w="4535" w:type="dxa"/>
          </w:tcPr>
          <w:p w:rsidR="00005A91" w:rsidRPr="00492938" w:rsidRDefault="00005A91" w:rsidP="00C0726F">
            <w:pPr>
              <w:pStyle w:val="ListParagraph"/>
              <w:ind w:left="0"/>
              <w:jc w:val="center"/>
              <w:rPr>
                <w:sz w:val="20"/>
              </w:rPr>
            </w:pPr>
            <w:r w:rsidRPr="00492938">
              <w:rPr>
                <w:sz w:val="20"/>
              </w:rPr>
              <w:t>Use</w:t>
            </w:r>
          </w:p>
        </w:tc>
        <w:tc>
          <w:tcPr>
            <w:tcW w:w="4123" w:type="dxa"/>
          </w:tcPr>
          <w:p w:rsidR="00005A91" w:rsidRPr="00492938" w:rsidRDefault="00005A91" w:rsidP="00C0726F">
            <w:pPr>
              <w:pStyle w:val="ListParagraph"/>
              <w:ind w:left="0"/>
              <w:jc w:val="center"/>
              <w:rPr>
                <w:sz w:val="20"/>
              </w:rPr>
            </w:pPr>
            <w:r w:rsidRPr="00492938">
              <w:rPr>
                <w:sz w:val="20"/>
              </w:rPr>
              <w:t>Arguments (+ type)</w:t>
            </w:r>
          </w:p>
        </w:tc>
        <w:tc>
          <w:tcPr>
            <w:tcW w:w="1525" w:type="dxa"/>
          </w:tcPr>
          <w:p w:rsidR="00005A91" w:rsidRPr="00492938" w:rsidRDefault="00005A91" w:rsidP="00AC2DFC">
            <w:pPr>
              <w:pStyle w:val="ListParagraph"/>
              <w:ind w:left="0" w:right="-62" w:hanging="142"/>
              <w:jc w:val="center"/>
              <w:rPr>
                <w:sz w:val="20"/>
              </w:rPr>
            </w:pPr>
            <w:r w:rsidRPr="00492938">
              <w:rPr>
                <w:sz w:val="20"/>
              </w:rPr>
              <w:t>Returned value</w:t>
            </w:r>
          </w:p>
        </w:tc>
      </w:tr>
      <w:tr w:rsidR="00312527" w:rsidRPr="006B2E3D" w:rsidTr="00AB138C">
        <w:trPr>
          <w:cnfStyle w:val="000000100000" w:firstRow="0" w:lastRow="0" w:firstColumn="0" w:lastColumn="0" w:oddVBand="0" w:evenVBand="0" w:oddHBand="1" w:evenHBand="0" w:firstRowFirstColumn="0" w:firstRowLastColumn="0" w:lastRowFirstColumn="0" w:lastRowLastColumn="0"/>
          <w:trHeight w:val="125"/>
        </w:trPr>
        <w:tc>
          <w:tcPr>
            <w:tcW w:w="4674" w:type="dxa"/>
            <w:vAlign w:val="center"/>
          </w:tcPr>
          <w:p w:rsidR="00005A91" w:rsidRPr="006B2E3D" w:rsidRDefault="009356C1" w:rsidP="00AC2DFC">
            <w:pPr>
              <w:pStyle w:val="ListParagraph"/>
              <w:ind w:left="716" w:right="312" w:hanging="426"/>
              <w:jc w:val="center"/>
              <w:rPr>
                <w:sz w:val="18"/>
              </w:rPr>
            </w:pPr>
            <w:r>
              <w:rPr>
                <w:sz w:val="18"/>
              </w:rPr>
              <w:t>bool menu</w:t>
            </w:r>
          </w:p>
        </w:tc>
        <w:tc>
          <w:tcPr>
            <w:tcW w:w="4535" w:type="dxa"/>
            <w:vAlign w:val="center"/>
          </w:tcPr>
          <w:p w:rsidR="00005A91" w:rsidRPr="006B2E3D" w:rsidRDefault="00AC2DFC" w:rsidP="00AB138C">
            <w:pPr>
              <w:pStyle w:val="ListParagraph"/>
              <w:ind w:left="0"/>
              <w:jc w:val="center"/>
              <w:rPr>
                <w:sz w:val="18"/>
              </w:rPr>
            </w:pPr>
            <w:r>
              <w:rPr>
                <w:sz w:val="18"/>
              </w:rPr>
              <w:t>Functions for showing the main menu with all the options of the program</w:t>
            </w:r>
          </w:p>
        </w:tc>
        <w:tc>
          <w:tcPr>
            <w:tcW w:w="4123" w:type="dxa"/>
            <w:vAlign w:val="center"/>
          </w:tcPr>
          <w:p w:rsidR="00005A91" w:rsidRPr="006B2E3D" w:rsidRDefault="00DD5D2F" w:rsidP="00AB138C">
            <w:pPr>
              <w:pStyle w:val="ListParagraph"/>
              <w:ind w:left="0"/>
              <w:jc w:val="center"/>
              <w:rPr>
                <w:sz w:val="18"/>
              </w:rPr>
            </w:pP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studsFile</w:t>
            </w:r>
            <w:r>
              <w:rPr>
                <w:rFonts w:ascii="Consolas" w:hAnsi="Consolas" w:cs="Consolas"/>
                <w:color w:val="000000"/>
                <w:sz w:val="19"/>
                <w:szCs w:val="19"/>
              </w:rPr>
              <w:t xml:space="preserve">, </w:t>
            </w: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teachersFile</w:t>
            </w:r>
            <w:r>
              <w:rPr>
                <w:rFonts w:ascii="Consolas" w:hAnsi="Consolas" w:cs="Consolas"/>
                <w:color w:val="000000"/>
                <w:sz w:val="19"/>
                <w:szCs w:val="19"/>
              </w:rPr>
              <w:t xml:space="preserve">, </w:t>
            </w: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teamsFile</w:t>
            </w:r>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schoolFile</w:t>
            </w:r>
          </w:p>
        </w:tc>
        <w:tc>
          <w:tcPr>
            <w:tcW w:w="1525" w:type="dxa"/>
            <w:vAlign w:val="center"/>
          </w:tcPr>
          <w:p w:rsidR="00005A91" w:rsidRPr="006B2E3D" w:rsidRDefault="00DD5D2F" w:rsidP="00C0726F">
            <w:pPr>
              <w:pStyle w:val="ListParagraph"/>
              <w:ind w:left="0"/>
              <w:jc w:val="center"/>
              <w:rPr>
                <w:sz w:val="18"/>
              </w:rPr>
            </w:pPr>
            <w:r>
              <w:rPr>
                <w:sz w:val="18"/>
              </w:rPr>
              <w:t>return true</w:t>
            </w:r>
          </w:p>
        </w:tc>
      </w:tr>
      <w:tr w:rsidR="00312527" w:rsidRPr="006B2E3D" w:rsidTr="00AB138C">
        <w:trPr>
          <w:trHeight w:val="125"/>
        </w:trPr>
        <w:tc>
          <w:tcPr>
            <w:tcW w:w="4674" w:type="dxa"/>
            <w:vAlign w:val="center"/>
          </w:tcPr>
          <w:p w:rsidR="00005A91" w:rsidRPr="006B2E3D" w:rsidRDefault="009356C1" w:rsidP="00C0726F">
            <w:pPr>
              <w:pStyle w:val="ListParagraph"/>
              <w:ind w:left="0"/>
              <w:jc w:val="center"/>
              <w:rPr>
                <w:sz w:val="18"/>
              </w:rPr>
            </w:pPr>
            <w:r>
              <w:rPr>
                <w:sz w:val="18"/>
              </w:rPr>
              <w:t>Int main</w:t>
            </w:r>
          </w:p>
        </w:tc>
        <w:tc>
          <w:tcPr>
            <w:tcW w:w="4535" w:type="dxa"/>
            <w:vAlign w:val="center"/>
          </w:tcPr>
          <w:p w:rsidR="00005A91" w:rsidRPr="006B2E3D" w:rsidRDefault="00AC2DFC" w:rsidP="00AB138C">
            <w:pPr>
              <w:pStyle w:val="ListParagraph"/>
              <w:ind w:left="0"/>
              <w:jc w:val="center"/>
              <w:rPr>
                <w:sz w:val="18"/>
              </w:rPr>
            </w:pPr>
            <w:r>
              <w:rPr>
                <w:sz w:val="18"/>
              </w:rPr>
              <w:t>Function for calling fails and the main menu</w:t>
            </w:r>
          </w:p>
        </w:tc>
        <w:tc>
          <w:tcPr>
            <w:tcW w:w="4123" w:type="dxa"/>
            <w:vAlign w:val="center"/>
          </w:tcPr>
          <w:p w:rsidR="00005A91" w:rsidRPr="006B2E3D" w:rsidRDefault="00AB138C" w:rsidP="00AB138C">
            <w:pPr>
              <w:pStyle w:val="ListParagraph"/>
              <w:ind w:left="0"/>
              <w:jc w:val="center"/>
              <w:rPr>
                <w:sz w:val="18"/>
              </w:rPr>
            </w:pPr>
            <w:r>
              <w:rPr>
                <w:sz w:val="18"/>
              </w:rPr>
              <w:t>-</w:t>
            </w:r>
          </w:p>
        </w:tc>
        <w:tc>
          <w:tcPr>
            <w:tcW w:w="1525" w:type="dxa"/>
            <w:vAlign w:val="center"/>
          </w:tcPr>
          <w:p w:rsidR="00005A91" w:rsidRPr="006B2E3D" w:rsidRDefault="00005A91" w:rsidP="00C0726F">
            <w:pPr>
              <w:pStyle w:val="ListParagraph"/>
              <w:ind w:left="0"/>
              <w:jc w:val="center"/>
              <w:rPr>
                <w:sz w:val="18"/>
              </w:rPr>
            </w:pPr>
            <w:r>
              <w:rPr>
                <w:sz w:val="18"/>
              </w:rPr>
              <w:t>-</w:t>
            </w:r>
          </w:p>
        </w:tc>
      </w:tr>
      <w:tr w:rsidR="00312527" w:rsidRPr="006B2E3D" w:rsidTr="00AB138C">
        <w:trPr>
          <w:cnfStyle w:val="000000100000" w:firstRow="0" w:lastRow="0" w:firstColumn="0" w:lastColumn="0" w:oddVBand="0" w:evenVBand="0" w:oddHBand="1" w:evenHBand="0" w:firstRowFirstColumn="0" w:firstRowLastColumn="0" w:lastRowFirstColumn="0" w:lastRowLastColumn="0"/>
          <w:trHeight w:val="125"/>
        </w:trPr>
        <w:tc>
          <w:tcPr>
            <w:tcW w:w="4674" w:type="dxa"/>
            <w:vAlign w:val="center"/>
          </w:tcPr>
          <w:p w:rsidR="00005A91" w:rsidRPr="006B2E3D" w:rsidRDefault="009356C1" w:rsidP="00C0726F">
            <w:pPr>
              <w:pStyle w:val="ListParagraph"/>
              <w:ind w:left="0"/>
              <w:jc w:val="center"/>
              <w:rPr>
                <w:sz w:val="20"/>
              </w:rPr>
            </w:pPr>
            <w:r>
              <w:rPr>
                <w:sz w:val="20"/>
              </w:rPr>
              <w:t>SCHOOL enterSchoolData</w:t>
            </w:r>
          </w:p>
        </w:tc>
        <w:tc>
          <w:tcPr>
            <w:tcW w:w="4535" w:type="dxa"/>
            <w:vAlign w:val="center"/>
          </w:tcPr>
          <w:p w:rsidR="00005A91" w:rsidRPr="006B2E3D" w:rsidRDefault="00AC2DFC" w:rsidP="00AB138C">
            <w:pPr>
              <w:pStyle w:val="ListParagraph"/>
              <w:ind w:left="0"/>
              <w:jc w:val="center"/>
              <w:rPr>
                <w:sz w:val="18"/>
              </w:rPr>
            </w:pPr>
            <w:r>
              <w:rPr>
                <w:sz w:val="18"/>
              </w:rPr>
              <w:t>Function for entering school data</w:t>
            </w:r>
          </w:p>
        </w:tc>
        <w:tc>
          <w:tcPr>
            <w:tcW w:w="4123" w:type="dxa"/>
            <w:vAlign w:val="center"/>
          </w:tcPr>
          <w:p w:rsidR="00005A91" w:rsidRPr="006B2E3D" w:rsidRDefault="00005A91" w:rsidP="00AB138C">
            <w:pPr>
              <w:pStyle w:val="ListParagraph"/>
              <w:ind w:left="0"/>
              <w:jc w:val="center"/>
              <w:rPr>
                <w:sz w:val="18"/>
              </w:rPr>
            </w:pPr>
            <w:r w:rsidRPr="006B2E3D">
              <w:rPr>
                <w:sz w:val="18"/>
              </w:rPr>
              <w:t>-</w:t>
            </w:r>
          </w:p>
        </w:tc>
        <w:tc>
          <w:tcPr>
            <w:tcW w:w="1525" w:type="dxa"/>
            <w:vAlign w:val="center"/>
          </w:tcPr>
          <w:p w:rsidR="00005A91" w:rsidRPr="006B2E3D" w:rsidRDefault="00005A91" w:rsidP="009356C1">
            <w:pPr>
              <w:pStyle w:val="ListParagraph"/>
              <w:ind w:left="0"/>
              <w:jc w:val="center"/>
              <w:rPr>
                <w:sz w:val="20"/>
              </w:rPr>
            </w:pPr>
            <w:r w:rsidRPr="006B2E3D">
              <w:rPr>
                <w:sz w:val="20"/>
              </w:rPr>
              <w:t xml:space="preserve">return </w:t>
            </w:r>
            <w:r w:rsidR="009356C1">
              <w:rPr>
                <w:sz w:val="20"/>
              </w:rPr>
              <w:t>school</w:t>
            </w:r>
          </w:p>
        </w:tc>
      </w:tr>
      <w:tr w:rsidR="00312527" w:rsidRPr="006B2E3D" w:rsidTr="00AB138C">
        <w:trPr>
          <w:trHeight w:val="125"/>
        </w:trPr>
        <w:tc>
          <w:tcPr>
            <w:tcW w:w="4674" w:type="dxa"/>
            <w:vAlign w:val="center"/>
          </w:tcPr>
          <w:p w:rsidR="00005A91" w:rsidRPr="006B2E3D" w:rsidRDefault="009356C1" w:rsidP="00C0726F">
            <w:pPr>
              <w:pStyle w:val="ListParagraph"/>
              <w:ind w:left="0"/>
              <w:jc w:val="center"/>
              <w:rPr>
                <w:sz w:val="20"/>
              </w:rPr>
            </w:pPr>
            <w:r>
              <w:rPr>
                <w:sz w:val="20"/>
              </w:rPr>
              <w:t>vector&lt;STUDENT&gt;enterStudents</w:t>
            </w:r>
          </w:p>
        </w:tc>
        <w:tc>
          <w:tcPr>
            <w:tcW w:w="4535" w:type="dxa"/>
            <w:vAlign w:val="center"/>
          </w:tcPr>
          <w:p w:rsidR="00005A91" w:rsidRPr="006B2E3D" w:rsidRDefault="00AC2DFC" w:rsidP="00AB138C">
            <w:pPr>
              <w:pStyle w:val="ListParagraph"/>
              <w:ind w:left="0"/>
              <w:jc w:val="center"/>
              <w:rPr>
                <w:sz w:val="18"/>
              </w:rPr>
            </w:pPr>
            <w:r>
              <w:rPr>
                <w:sz w:val="18"/>
              </w:rPr>
              <w:t>Function for entering students</w:t>
            </w:r>
          </w:p>
        </w:tc>
        <w:tc>
          <w:tcPr>
            <w:tcW w:w="4123" w:type="dxa"/>
            <w:vAlign w:val="center"/>
          </w:tcPr>
          <w:p w:rsidR="00005A91" w:rsidRPr="006B2E3D" w:rsidRDefault="00AB138C" w:rsidP="00AB138C">
            <w:pPr>
              <w:pStyle w:val="ListParagraph"/>
              <w:ind w:left="0"/>
              <w:jc w:val="center"/>
              <w:rPr>
                <w:sz w:val="18"/>
              </w:rPr>
            </w:pPr>
            <w:r>
              <w:rPr>
                <w:rFonts w:ascii="Consolas" w:hAnsi="Consolas" w:cs="Consolas"/>
                <w:color w:val="0000FF"/>
                <w:sz w:val="19"/>
                <w:szCs w:val="19"/>
              </w:rPr>
              <w:t>int</w:t>
            </w:r>
            <w:r>
              <w:rPr>
                <w:rFonts w:ascii="Consolas" w:hAnsi="Consolas" w:cs="Consolas"/>
                <w:color w:val="000000"/>
                <w:sz w:val="19"/>
                <w:szCs w:val="19"/>
              </w:rPr>
              <w:t xml:space="preserve"> numberOfStudents</w:t>
            </w:r>
          </w:p>
        </w:tc>
        <w:tc>
          <w:tcPr>
            <w:tcW w:w="1525" w:type="dxa"/>
            <w:vAlign w:val="center"/>
          </w:tcPr>
          <w:p w:rsidR="00005A91" w:rsidRPr="006B2E3D" w:rsidRDefault="009356C1" w:rsidP="00C0726F">
            <w:pPr>
              <w:pStyle w:val="ListParagraph"/>
              <w:ind w:left="0"/>
              <w:jc w:val="center"/>
              <w:rPr>
                <w:sz w:val="20"/>
              </w:rPr>
            </w:pPr>
            <w:r>
              <w:rPr>
                <w:sz w:val="20"/>
              </w:rPr>
              <w:t>return students</w:t>
            </w:r>
          </w:p>
        </w:tc>
      </w:tr>
      <w:tr w:rsidR="00312527" w:rsidRPr="006B2E3D" w:rsidTr="00AB138C">
        <w:trPr>
          <w:cnfStyle w:val="000000100000" w:firstRow="0" w:lastRow="0" w:firstColumn="0" w:lastColumn="0" w:oddVBand="0" w:evenVBand="0" w:oddHBand="1" w:evenHBand="0" w:firstRowFirstColumn="0" w:firstRowLastColumn="0" w:lastRowFirstColumn="0" w:lastRowLastColumn="0"/>
          <w:trHeight w:val="125"/>
        </w:trPr>
        <w:tc>
          <w:tcPr>
            <w:tcW w:w="4674" w:type="dxa"/>
            <w:vAlign w:val="center"/>
          </w:tcPr>
          <w:p w:rsidR="00005A91" w:rsidRPr="006B2E3D" w:rsidRDefault="009356C1" w:rsidP="00C0726F">
            <w:pPr>
              <w:pStyle w:val="ListParagraph"/>
              <w:ind w:left="0"/>
              <w:jc w:val="center"/>
              <w:rPr>
                <w:sz w:val="20"/>
              </w:rPr>
            </w:pPr>
            <w:r>
              <w:rPr>
                <w:sz w:val="20"/>
              </w:rPr>
              <w:t>vector&lt;TEAM&gt;enterTeams</w:t>
            </w:r>
          </w:p>
        </w:tc>
        <w:tc>
          <w:tcPr>
            <w:tcW w:w="4535" w:type="dxa"/>
            <w:vAlign w:val="center"/>
          </w:tcPr>
          <w:p w:rsidR="00005A91" w:rsidRPr="006B2E3D" w:rsidRDefault="00AC2DFC" w:rsidP="00AB138C">
            <w:pPr>
              <w:pStyle w:val="ListParagraph"/>
              <w:ind w:left="0"/>
              <w:jc w:val="center"/>
              <w:rPr>
                <w:sz w:val="18"/>
              </w:rPr>
            </w:pPr>
            <w:r>
              <w:rPr>
                <w:sz w:val="18"/>
              </w:rPr>
              <w:t>Function for entering teams</w:t>
            </w:r>
          </w:p>
        </w:tc>
        <w:tc>
          <w:tcPr>
            <w:tcW w:w="4123" w:type="dxa"/>
            <w:vAlign w:val="center"/>
          </w:tcPr>
          <w:p w:rsidR="00005A91" w:rsidRPr="006B2E3D" w:rsidRDefault="00AB138C" w:rsidP="00AB138C">
            <w:pPr>
              <w:pStyle w:val="ListParagraph"/>
              <w:ind w:left="0"/>
              <w:jc w:val="center"/>
              <w:rPr>
                <w:sz w:val="18"/>
              </w:rPr>
            </w:pPr>
            <w:r>
              <w:rPr>
                <w:rFonts w:ascii="Consolas" w:hAnsi="Consolas" w:cs="Consolas"/>
                <w:color w:val="0000FF"/>
                <w:sz w:val="19"/>
                <w:szCs w:val="19"/>
              </w:rPr>
              <w:t>int</w:t>
            </w:r>
            <w:r>
              <w:rPr>
                <w:rFonts w:ascii="Consolas" w:hAnsi="Consolas" w:cs="Consolas"/>
                <w:color w:val="000000"/>
                <w:sz w:val="19"/>
                <w:szCs w:val="19"/>
              </w:rPr>
              <w:t xml:space="preserve"> numberOfTeams, vector&lt;STUDENT&gt; students</w:t>
            </w:r>
          </w:p>
        </w:tc>
        <w:tc>
          <w:tcPr>
            <w:tcW w:w="1525" w:type="dxa"/>
            <w:vAlign w:val="center"/>
          </w:tcPr>
          <w:p w:rsidR="00005A91" w:rsidRPr="006B2E3D" w:rsidRDefault="00005A91" w:rsidP="009356C1">
            <w:pPr>
              <w:pStyle w:val="ListParagraph"/>
              <w:ind w:left="0"/>
              <w:jc w:val="center"/>
              <w:rPr>
                <w:sz w:val="20"/>
              </w:rPr>
            </w:pPr>
            <w:r w:rsidRPr="006B2E3D">
              <w:rPr>
                <w:sz w:val="20"/>
              </w:rPr>
              <w:t xml:space="preserve">return </w:t>
            </w:r>
            <w:r w:rsidR="009356C1">
              <w:rPr>
                <w:sz w:val="20"/>
              </w:rPr>
              <w:t>teams</w:t>
            </w:r>
          </w:p>
        </w:tc>
      </w:tr>
      <w:tr w:rsidR="00312527" w:rsidRPr="006B2E3D" w:rsidTr="00AB138C">
        <w:trPr>
          <w:trHeight w:val="125"/>
        </w:trPr>
        <w:tc>
          <w:tcPr>
            <w:tcW w:w="4674" w:type="dxa"/>
            <w:vAlign w:val="center"/>
          </w:tcPr>
          <w:p w:rsidR="00005A91" w:rsidRPr="006B2E3D" w:rsidRDefault="009356C1" w:rsidP="00C0726F">
            <w:pPr>
              <w:pStyle w:val="ListParagraph"/>
              <w:ind w:left="0"/>
              <w:jc w:val="center"/>
              <w:rPr>
                <w:sz w:val="20"/>
              </w:rPr>
            </w:pPr>
            <w:r>
              <w:rPr>
                <w:sz w:val="20"/>
              </w:rPr>
              <w:t>vector&lt;TEACHER&gt;enterTeachers</w:t>
            </w:r>
          </w:p>
        </w:tc>
        <w:tc>
          <w:tcPr>
            <w:tcW w:w="4535" w:type="dxa"/>
            <w:vAlign w:val="center"/>
          </w:tcPr>
          <w:p w:rsidR="00005A91" w:rsidRPr="006B2E3D" w:rsidRDefault="00AC2DFC" w:rsidP="00AB138C">
            <w:pPr>
              <w:pStyle w:val="ListParagraph"/>
              <w:ind w:left="0"/>
              <w:jc w:val="center"/>
              <w:rPr>
                <w:sz w:val="18"/>
              </w:rPr>
            </w:pPr>
            <w:r>
              <w:rPr>
                <w:sz w:val="18"/>
              </w:rPr>
              <w:t>Function for entering teachers</w:t>
            </w:r>
          </w:p>
        </w:tc>
        <w:tc>
          <w:tcPr>
            <w:tcW w:w="4123" w:type="dxa"/>
            <w:vAlign w:val="center"/>
          </w:tcPr>
          <w:p w:rsidR="00005A91" w:rsidRPr="006B2E3D" w:rsidRDefault="00AB138C" w:rsidP="00AB138C">
            <w:pPr>
              <w:pStyle w:val="ListParagraph"/>
              <w:ind w:left="0"/>
              <w:jc w:val="center"/>
              <w:rPr>
                <w:sz w:val="18"/>
              </w:rPr>
            </w:pPr>
            <w:r>
              <w:rPr>
                <w:rFonts w:ascii="Consolas" w:hAnsi="Consolas" w:cs="Consolas"/>
                <w:color w:val="0000FF"/>
                <w:sz w:val="19"/>
                <w:szCs w:val="19"/>
              </w:rPr>
              <w:t>int</w:t>
            </w:r>
            <w:r>
              <w:rPr>
                <w:rFonts w:ascii="Consolas" w:hAnsi="Consolas" w:cs="Consolas"/>
                <w:color w:val="000000"/>
                <w:sz w:val="19"/>
                <w:szCs w:val="19"/>
              </w:rPr>
              <w:t xml:space="preserve"> numberOfTeachers, vector&lt;TEAM&gt; teams</w:t>
            </w:r>
          </w:p>
        </w:tc>
        <w:tc>
          <w:tcPr>
            <w:tcW w:w="1525" w:type="dxa"/>
            <w:vAlign w:val="center"/>
          </w:tcPr>
          <w:p w:rsidR="00005A91" w:rsidRPr="006B2E3D" w:rsidRDefault="009356C1" w:rsidP="00C0726F">
            <w:pPr>
              <w:pStyle w:val="ListParagraph"/>
              <w:ind w:left="0"/>
              <w:jc w:val="center"/>
              <w:rPr>
                <w:sz w:val="20"/>
              </w:rPr>
            </w:pPr>
            <w:r>
              <w:rPr>
                <w:sz w:val="20"/>
              </w:rPr>
              <w:t>return teachers</w:t>
            </w:r>
          </w:p>
        </w:tc>
      </w:tr>
      <w:tr w:rsidR="00312527" w:rsidRPr="006B2E3D" w:rsidTr="00AB138C">
        <w:trPr>
          <w:cnfStyle w:val="000000100000" w:firstRow="0" w:lastRow="0" w:firstColumn="0" w:lastColumn="0" w:oddVBand="0" w:evenVBand="0" w:oddHBand="1" w:evenHBand="0" w:firstRowFirstColumn="0" w:firstRowLastColumn="0" w:lastRowFirstColumn="0" w:lastRowLastColumn="0"/>
          <w:trHeight w:val="130"/>
        </w:trPr>
        <w:tc>
          <w:tcPr>
            <w:tcW w:w="4674" w:type="dxa"/>
            <w:vAlign w:val="center"/>
          </w:tcPr>
          <w:p w:rsidR="00005A91" w:rsidRPr="006B2E3D" w:rsidRDefault="009356C1" w:rsidP="00C0726F">
            <w:pPr>
              <w:pStyle w:val="ListParagraph"/>
              <w:ind w:left="0"/>
              <w:jc w:val="center"/>
              <w:rPr>
                <w:sz w:val="20"/>
              </w:rPr>
            </w:pPr>
            <w:r>
              <w:rPr>
                <w:sz w:val="20"/>
              </w:rPr>
              <w:t>vector&lt;STUDENT&gt;getStudentsFromFile</w:t>
            </w:r>
          </w:p>
        </w:tc>
        <w:tc>
          <w:tcPr>
            <w:tcW w:w="4535" w:type="dxa"/>
            <w:vAlign w:val="center"/>
          </w:tcPr>
          <w:p w:rsidR="00005A91" w:rsidRPr="006B2E3D" w:rsidRDefault="00AC2DFC" w:rsidP="00AB138C">
            <w:pPr>
              <w:pStyle w:val="ListParagraph"/>
              <w:ind w:left="0"/>
              <w:jc w:val="center"/>
              <w:rPr>
                <w:sz w:val="18"/>
              </w:rPr>
            </w:pPr>
            <w:r>
              <w:rPr>
                <w:sz w:val="18"/>
              </w:rPr>
              <w:t>Function for getting students from file</w:t>
            </w:r>
          </w:p>
          <w:p w:rsidR="00005A91" w:rsidRPr="006B2E3D" w:rsidRDefault="00005A91" w:rsidP="00AB138C">
            <w:pPr>
              <w:pStyle w:val="ListParagraph"/>
              <w:ind w:left="0"/>
              <w:jc w:val="center"/>
              <w:rPr>
                <w:sz w:val="18"/>
              </w:rPr>
            </w:pPr>
          </w:p>
        </w:tc>
        <w:tc>
          <w:tcPr>
            <w:tcW w:w="4123" w:type="dxa"/>
            <w:vAlign w:val="center"/>
          </w:tcPr>
          <w:p w:rsidR="00005A91" w:rsidRPr="006B2E3D" w:rsidRDefault="00AB138C" w:rsidP="00AB138C">
            <w:pPr>
              <w:pStyle w:val="ListParagraph"/>
              <w:ind w:left="0"/>
              <w:jc w:val="center"/>
              <w:rPr>
                <w:sz w:val="18"/>
              </w:rPr>
            </w:pPr>
            <w:r>
              <w:rPr>
                <w:rFonts w:ascii="Consolas" w:hAnsi="Consolas" w:cs="Consolas"/>
                <w:color w:val="000000"/>
                <w:sz w:val="19"/>
                <w:szCs w:val="19"/>
              </w:rPr>
              <w:t>fstream&amp; studentsList</w:t>
            </w:r>
          </w:p>
        </w:tc>
        <w:tc>
          <w:tcPr>
            <w:tcW w:w="1525" w:type="dxa"/>
            <w:vAlign w:val="center"/>
          </w:tcPr>
          <w:p w:rsidR="00005A91" w:rsidRPr="006B2E3D" w:rsidRDefault="00AB138C" w:rsidP="00C0726F">
            <w:pPr>
              <w:pStyle w:val="ListParagraph"/>
              <w:ind w:left="0"/>
              <w:jc w:val="center"/>
              <w:rPr>
                <w:sz w:val="20"/>
              </w:rPr>
            </w:pPr>
            <w:r w:rsidRPr="00AB138C">
              <w:rPr>
                <w:sz w:val="20"/>
              </w:rPr>
              <w:t>return students</w:t>
            </w:r>
          </w:p>
        </w:tc>
      </w:tr>
      <w:tr w:rsidR="00312527" w:rsidRPr="006B2E3D" w:rsidTr="00AB138C">
        <w:trPr>
          <w:trHeight w:val="125"/>
        </w:trPr>
        <w:tc>
          <w:tcPr>
            <w:tcW w:w="4674" w:type="dxa"/>
            <w:vAlign w:val="center"/>
          </w:tcPr>
          <w:p w:rsidR="00005A91" w:rsidRPr="006B2E3D" w:rsidRDefault="009356C1" w:rsidP="00C0726F">
            <w:pPr>
              <w:pStyle w:val="ListParagraph"/>
              <w:ind w:left="0"/>
              <w:jc w:val="center"/>
              <w:rPr>
                <w:sz w:val="20"/>
              </w:rPr>
            </w:pPr>
            <w:r>
              <w:rPr>
                <w:sz w:val="20"/>
              </w:rPr>
              <w:t>vector&lt;TEAM&gt;getTeamsFromFile</w:t>
            </w:r>
          </w:p>
        </w:tc>
        <w:tc>
          <w:tcPr>
            <w:tcW w:w="4535" w:type="dxa"/>
            <w:vAlign w:val="center"/>
          </w:tcPr>
          <w:p w:rsidR="00005A91" w:rsidRPr="006B2E3D" w:rsidRDefault="00AC2DFC" w:rsidP="00AB138C">
            <w:pPr>
              <w:pStyle w:val="ListParagraph"/>
              <w:ind w:left="0"/>
              <w:jc w:val="center"/>
              <w:rPr>
                <w:sz w:val="18"/>
              </w:rPr>
            </w:pPr>
            <w:r>
              <w:rPr>
                <w:sz w:val="18"/>
              </w:rPr>
              <w:t>Function for getting teams from file</w:t>
            </w:r>
          </w:p>
        </w:tc>
        <w:tc>
          <w:tcPr>
            <w:tcW w:w="4123" w:type="dxa"/>
            <w:vAlign w:val="center"/>
          </w:tcPr>
          <w:p w:rsidR="00005A91" w:rsidRPr="006B2E3D" w:rsidRDefault="00AB138C" w:rsidP="00AB138C">
            <w:pPr>
              <w:pStyle w:val="ListParagraph"/>
              <w:ind w:left="0"/>
              <w:jc w:val="center"/>
              <w:rPr>
                <w:sz w:val="18"/>
              </w:rPr>
            </w:pPr>
            <w:r>
              <w:rPr>
                <w:rFonts w:ascii="Consolas" w:hAnsi="Consolas" w:cs="Consolas"/>
                <w:color w:val="000000"/>
                <w:sz w:val="19"/>
                <w:szCs w:val="19"/>
              </w:rPr>
              <w:t>fstream&amp; teamsList, vector&lt;STUDENT&gt; students</w:t>
            </w:r>
          </w:p>
        </w:tc>
        <w:tc>
          <w:tcPr>
            <w:tcW w:w="1525" w:type="dxa"/>
            <w:vAlign w:val="center"/>
          </w:tcPr>
          <w:p w:rsidR="00005A91" w:rsidRPr="006B2E3D" w:rsidRDefault="00AB138C" w:rsidP="00C0726F">
            <w:pPr>
              <w:pStyle w:val="ListParagraph"/>
              <w:ind w:left="0"/>
              <w:jc w:val="center"/>
              <w:rPr>
                <w:sz w:val="20"/>
              </w:rPr>
            </w:pPr>
            <w:r w:rsidRPr="00AB138C">
              <w:rPr>
                <w:sz w:val="20"/>
              </w:rPr>
              <w:t>return teams</w:t>
            </w:r>
          </w:p>
        </w:tc>
      </w:tr>
      <w:tr w:rsidR="00312527" w:rsidRPr="006B2E3D" w:rsidTr="00AB138C">
        <w:trPr>
          <w:cnfStyle w:val="000000100000" w:firstRow="0" w:lastRow="0" w:firstColumn="0" w:lastColumn="0" w:oddVBand="0" w:evenVBand="0" w:oddHBand="1" w:evenHBand="0" w:firstRowFirstColumn="0" w:firstRowLastColumn="0" w:lastRowFirstColumn="0" w:lastRowLastColumn="0"/>
          <w:trHeight w:val="125"/>
        </w:trPr>
        <w:tc>
          <w:tcPr>
            <w:tcW w:w="4674" w:type="dxa"/>
            <w:vAlign w:val="center"/>
          </w:tcPr>
          <w:p w:rsidR="00005A91" w:rsidRPr="006B2E3D" w:rsidRDefault="009356C1" w:rsidP="00C0726F">
            <w:pPr>
              <w:pStyle w:val="ListParagraph"/>
              <w:ind w:left="0"/>
              <w:jc w:val="center"/>
              <w:rPr>
                <w:sz w:val="20"/>
              </w:rPr>
            </w:pPr>
            <w:r>
              <w:rPr>
                <w:sz w:val="20"/>
              </w:rPr>
              <w:t>vector&lt;TEACHER&gt;getTeachersFromFile</w:t>
            </w:r>
          </w:p>
        </w:tc>
        <w:tc>
          <w:tcPr>
            <w:tcW w:w="4535" w:type="dxa"/>
            <w:vAlign w:val="center"/>
          </w:tcPr>
          <w:p w:rsidR="00005A91" w:rsidRPr="006B2E3D" w:rsidRDefault="00AC2DFC" w:rsidP="00AB138C">
            <w:pPr>
              <w:pStyle w:val="ListParagraph"/>
              <w:ind w:left="0"/>
              <w:jc w:val="center"/>
              <w:rPr>
                <w:sz w:val="18"/>
              </w:rPr>
            </w:pPr>
            <w:r>
              <w:rPr>
                <w:sz w:val="18"/>
              </w:rPr>
              <w:t>Function for getting teachers from file</w:t>
            </w:r>
          </w:p>
        </w:tc>
        <w:tc>
          <w:tcPr>
            <w:tcW w:w="4123" w:type="dxa"/>
            <w:vAlign w:val="center"/>
          </w:tcPr>
          <w:p w:rsidR="00005A91" w:rsidRPr="006B2E3D" w:rsidRDefault="00DD5D2F" w:rsidP="00AB138C">
            <w:pPr>
              <w:pStyle w:val="ListParagraph"/>
              <w:ind w:left="0"/>
              <w:jc w:val="center"/>
              <w:rPr>
                <w:sz w:val="18"/>
              </w:rPr>
            </w:pP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file</w:t>
            </w:r>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 xml:space="preserve">&lt;TEAM&gt; </w:t>
            </w:r>
            <w:r>
              <w:rPr>
                <w:rFonts w:ascii="Consolas" w:hAnsi="Consolas" w:cs="Consolas"/>
                <w:color w:val="808080"/>
                <w:sz w:val="19"/>
                <w:szCs w:val="19"/>
              </w:rPr>
              <w:t>teams</w:t>
            </w:r>
          </w:p>
        </w:tc>
        <w:tc>
          <w:tcPr>
            <w:tcW w:w="1525" w:type="dxa"/>
            <w:vAlign w:val="center"/>
          </w:tcPr>
          <w:p w:rsidR="00005A91" w:rsidRPr="006B2E3D" w:rsidRDefault="00DD5D2F" w:rsidP="00C0726F">
            <w:pPr>
              <w:pStyle w:val="ListParagraph"/>
              <w:ind w:left="0"/>
              <w:jc w:val="center"/>
              <w:rPr>
                <w:sz w:val="20"/>
              </w:rPr>
            </w:pPr>
            <w:r>
              <w:rPr>
                <w:sz w:val="20"/>
              </w:rPr>
              <w:t>return teachers</w:t>
            </w:r>
          </w:p>
        </w:tc>
      </w:tr>
      <w:tr w:rsidR="00312527" w:rsidRPr="006B2E3D" w:rsidTr="00AB138C">
        <w:trPr>
          <w:trHeight w:val="125"/>
        </w:trPr>
        <w:tc>
          <w:tcPr>
            <w:tcW w:w="4674" w:type="dxa"/>
            <w:vAlign w:val="center"/>
          </w:tcPr>
          <w:p w:rsidR="00005A91" w:rsidRPr="006B2E3D" w:rsidRDefault="009356C1" w:rsidP="00C0726F">
            <w:pPr>
              <w:pStyle w:val="ListParagraph"/>
              <w:ind w:left="0"/>
              <w:jc w:val="center"/>
              <w:rPr>
                <w:sz w:val="20"/>
              </w:rPr>
            </w:pPr>
            <w:r>
              <w:rPr>
                <w:sz w:val="20"/>
              </w:rPr>
              <w:t>int readInt</w:t>
            </w:r>
          </w:p>
        </w:tc>
        <w:tc>
          <w:tcPr>
            <w:tcW w:w="4535" w:type="dxa"/>
            <w:vAlign w:val="center"/>
          </w:tcPr>
          <w:p w:rsidR="00005A91" w:rsidRPr="006B2E3D" w:rsidRDefault="00AC2DFC" w:rsidP="00AB138C">
            <w:pPr>
              <w:pStyle w:val="ListParagraph"/>
              <w:ind w:left="0"/>
              <w:jc w:val="center"/>
              <w:rPr>
                <w:sz w:val="18"/>
              </w:rPr>
            </w:pPr>
            <w:r>
              <w:rPr>
                <w:sz w:val="18"/>
              </w:rPr>
              <w:t xml:space="preserve">Function for checking the value </w:t>
            </w:r>
            <w:r w:rsidR="001626B8">
              <w:rPr>
                <w:sz w:val="18"/>
              </w:rPr>
              <w:t>(int)</w:t>
            </w:r>
            <w:r w:rsidR="00DD5D2F">
              <w:rPr>
                <w:sz w:val="18"/>
              </w:rPr>
              <w:t xml:space="preserve"> and </w:t>
            </w:r>
            <w:r w:rsidR="00DD5D2F" w:rsidRPr="00DD5D2F">
              <w:rPr>
                <w:sz w:val="18"/>
              </w:rPr>
              <w:t>loops until the user enters an integer</w:t>
            </w:r>
            <w:r w:rsidR="00AB138C">
              <w:rPr>
                <w:sz w:val="18"/>
              </w:rPr>
              <w:t>.</w:t>
            </w:r>
          </w:p>
        </w:tc>
        <w:tc>
          <w:tcPr>
            <w:tcW w:w="4123" w:type="dxa"/>
            <w:vAlign w:val="center"/>
          </w:tcPr>
          <w:p w:rsidR="00005A91" w:rsidRPr="006B2E3D" w:rsidRDefault="00AB138C" w:rsidP="00AB138C">
            <w:pPr>
              <w:pStyle w:val="ListParagraph"/>
              <w:ind w:left="0"/>
              <w:jc w:val="center"/>
              <w:rPr>
                <w:sz w:val="18"/>
              </w:rPr>
            </w:pPr>
            <w:r>
              <w:rPr>
                <w:sz w:val="18"/>
              </w:rPr>
              <w:t>-</w:t>
            </w:r>
          </w:p>
        </w:tc>
        <w:tc>
          <w:tcPr>
            <w:tcW w:w="1525" w:type="dxa"/>
            <w:vAlign w:val="center"/>
          </w:tcPr>
          <w:p w:rsidR="00005A91" w:rsidRPr="006B2E3D" w:rsidRDefault="009356C1" w:rsidP="00C0726F">
            <w:pPr>
              <w:pStyle w:val="ListParagraph"/>
              <w:ind w:left="0"/>
              <w:jc w:val="center"/>
              <w:rPr>
                <w:sz w:val="20"/>
              </w:rPr>
            </w:pPr>
            <w:r>
              <w:rPr>
                <w:sz w:val="20"/>
              </w:rPr>
              <w:t>return a</w:t>
            </w:r>
          </w:p>
        </w:tc>
      </w:tr>
    </w:tbl>
    <w:p w:rsidR="00056D95" w:rsidRDefault="00056D95" w:rsidP="00C33D06">
      <w:pPr>
        <w:sectPr w:rsidR="00056D95" w:rsidSect="00C33D06">
          <w:headerReference w:type="even" r:id="rId24"/>
          <w:headerReference w:type="default" r:id="rId25"/>
          <w:headerReference w:type="first" r:id="rId26"/>
          <w:pgSz w:w="15840" w:h="12240" w:orient="landscape" w:code="1"/>
          <w:pgMar w:top="720" w:right="720" w:bottom="720" w:left="720" w:header="0" w:footer="227" w:gutter="0"/>
          <w:cols w:space="720"/>
          <w:docGrid w:linePitch="360"/>
        </w:sectPr>
      </w:pPr>
    </w:p>
    <w:p w:rsidR="00312527" w:rsidRDefault="00312527" w:rsidP="00C33D06">
      <w:pPr>
        <w:sectPr w:rsidR="00312527" w:rsidSect="00312527">
          <w:headerReference w:type="even" r:id="rId27"/>
          <w:headerReference w:type="default" r:id="rId28"/>
          <w:headerReference w:type="first" r:id="rId29"/>
          <w:type w:val="continuous"/>
          <w:pgSz w:w="12240" w:h="15840" w:code="1"/>
          <w:pgMar w:top="720" w:right="720" w:bottom="720" w:left="720" w:header="0" w:footer="720" w:gutter="0"/>
          <w:cols w:space="720"/>
          <w:docGrid w:linePitch="360"/>
        </w:sectPr>
      </w:pPr>
    </w:p>
    <w:p w:rsidR="00312527" w:rsidRDefault="00312527" w:rsidP="00C33D06"/>
    <w:p w:rsidR="00312527" w:rsidRDefault="00312527" w:rsidP="00C33D06"/>
    <w:p w:rsidR="00312527" w:rsidRDefault="00312527" w:rsidP="00C33D06"/>
    <w:p w:rsidR="00312527" w:rsidRDefault="00312527" w:rsidP="00C33D06"/>
    <w:p w:rsidR="00C33D06" w:rsidRDefault="00C33D06" w:rsidP="00075890"/>
    <w:p w:rsidR="00C33D06" w:rsidRDefault="00C33D06" w:rsidP="00312527">
      <w:pPr>
        <w:pStyle w:val="Heading2"/>
      </w:pPr>
      <w:bookmarkStart w:id="6" w:name="_Toc63952119"/>
      <w:r>
        <w:t>Used programs</w:t>
      </w:r>
      <w:bookmarkEnd w:id="6"/>
      <w:r w:rsidR="00312527">
        <w:tab/>
      </w:r>
    </w:p>
    <w:p w:rsidR="00C33D06" w:rsidRPr="00005A91" w:rsidRDefault="00C33D06" w:rsidP="007A7B1E">
      <w:pPr>
        <w:numPr>
          <w:ilvl w:val="0"/>
          <w:numId w:val="1"/>
        </w:numPr>
        <w:spacing w:before="40" w:after="360" w:line="240" w:lineRule="auto"/>
        <w:ind w:right="720"/>
        <w:jc w:val="both"/>
      </w:pPr>
      <w:r w:rsidRPr="00005A91">
        <w:t>The programs that we used for our project are:</w:t>
      </w:r>
    </w:p>
    <w:p w:rsidR="00C33D06" w:rsidRPr="00005A91" w:rsidRDefault="00C33D06" w:rsidP="007A7B1E">
      <w:pPr>
        <w:numPr>
          <w:ilvl w:val="0"/>
          <w:numId w:val="2"/>
        </w:numPr>
        <w:spacing w:before="40" w:after="360" w:line="240" w:lineRule="auto"/>
        <w:ind w:right="720"/>
        <w:jc w:val="both"/>
      </w:pPr>
      <w:r w:rsidRPr="00005A91">
        <w:t>Visual Studio – for writing the code.</w:t>
      </w:r>
    </w:p>
    <w:p w:rsidR="00C33D06" w:rsidRPr="00005A91" w:rsidRDefault="00C33D06" w:rsidP="007A7B1E">
      <w:pPr>
        <w:numPr>
          <w:ilvl w:val="0"/>
          <w:numId w:val="2"/>
        </w:numPr>
        <w:spacing w:before="40" w:after="360" w:line="240" w:lineRule="auto"/>
        <w:ind w:right="720"/>
        <w:jc w:val="both"/>
      </w:pPr>
      <w:r w:rsidRPr="00005A91">
        <w:t>Github – for storing the project.</w:t>
      </w:r>
    </w:p>
    <w:p w:rsidR="00C33D06" w:rsidRPr="00005A91" w:rsidRDefault="003D1E52" w:rsidP="007A7B1E">
      <w:pPr>
        <w:numPr>
          <w:ilvl w:val="0"/>
          <w:numId w:val="2"/>
        </w:numPr>
        <w:spacing w:before="40" w:after="360" w:line="240" w:lineRule="auto"/>
        <w:ind w:right="720"/>
        <w:jc w:val="both"/>
      </w:pPr>
      <w:r>
        <w:t>Word, Excel and</w:t>
      </w:r>
      <w:r w:rsidR="00C33D06" w:rsidRPr="00005A91">
        <w:t xml:space="preserve"> PowerPoint – for the documentation</w:t>
      </w:r>
      <w:r>
        <w:t>, QA document</w:t>
      </w:r>
      <w:r w:rsidR="00C33D06" w:rsidRPr="00005A91">
        <w:t xml:space="preserve"> and Presentation.</w:t>
      </w:r>
    </w:p>
    <w:p w:rsidR="00C33D06" w:rsidRPr="00005A91" w:rsidRDefault="00C33D06" w:rsidP="007A7B1E">
      <w:pPr>
        <w:numPr>
          <w:ilvl w:val="0"/>
          <w:numId w:val="2"/>
        </w:numPr>
        <w:spacing w:before="40" w:after="360" w:line="240" w:lineRule="auto"/>
        <w:ind w:right="720"/>
        <w:jc w:val="both"/>
      </w:pPr>
      <w:r w:rsidRPr="00005A91">
        <w:t>Discord/Messenger/Teams – for communications and discussions.</w:t>
      </w:r>
    </w:p>
    <w:p w:rsidR="00C33D06" w:rsidRPr="00005A91" w:rsidRDefault="00C33D06" w:rsidP="007A7B1E">
      <w:pPr>
        <w:numPr>
          <w:ilvl w:val="0"/>
          <w:numId w:val="1"/>
        </w:numPr>
        <w:spacing w:before="40" w:after="360" w:line="240" w:lineRule="auto"/>
        <w:ind w:right="720"/>
        <w:jc w:val="both"/>
      </w:pPr>
      <w:r w:rsidRPr="00005A91">
        <w:t>The program languages used for the project:</w:t>
      </w:r>
    </w:p>
    <w:p w:rsidR="00C33D06" w:rsidRPr="00005A91" w:rsidRDefault="00C33D06" w:rsidP="007A7B1E">
      <w:pPr>
        <w:numPr>
          <w:ilvl w:val="0"/>
          <w:numId w:val="3"/>
        </w:numPr>
        <w:spacing w:before="40" w:after="360" w:line="240" w:lineRule="auto"/>
        <w:ind w:right="720"/>
        <w:jc w:val="both"/>
      </w:pPr>
      <w:r w:rsidRPr="00005A91">
        <w:t>C++</w:t>
      </w:r>
      <w:r w:rsidR="005A61FF">
        <w:t>, C</w:t>
      </w:r>
      <w:r w:rsidRPr="00005A91">
        <w:t xml:space="preserve"> - </w:t>
      </w:r>
      <w:r w:rsidR="000F5C1D">
        <w:t>to</w:t>
      </w:r>
      <w:r w:rsidRPr="00005A91">
        <w:t xml:space="preserve"> develop the game.</w:t>
      </w:r>
    </w:p>
    <w:p w:rsidR="00C33D06" w:rsidRPr="00005A91" w:rsidRDefault="00C33D06" w:rsidP="007A7B1E">
      <w:pPr>
        <w:numPr>
          <w:ilvl w:val="0"/>
          <w:numId w:val="3"/>
        </w:numPr>
        <w:spacing w:before="40" w:after="360" w:line="240" w:lineRule="auto"/>
        <w:ind w:right="720"/>
        <w:jc w:val="both"/>
      </w:pPr>
      <w:r w:rsidRPr="00005A91">
        <w:t>HTML, CSS, JavaScript – for the site and the program.</w:t>
      </w:r>
    </w:p>
    <w:p w:rsidR="00C33D06" w:rsidRPr="00056D95" w:rsidRDefault="00C33D06" w:rsidP="00C33D06"/>
    <w:p w:rsidR="00C33D06" w:rsidRDefault="00C33D06" w:rsidP="007B71FF">
      <w:pPr>
        <w:pStyle w:val="Heading2"/>
      </w:pPr>
      <w:bookmarkStart w:id="7" w:name="_Toc63952120"/>
      <w:r>
        <w:t>Learned lessons</w:t>
      </w:r>
      <w:bookmarkEnd w:id="7"/>
    </w:p>
    <w:p w:rsidR="00312527" w:rsidRDefault="003D1E52" w:rsidP="00C33D06">
      <w:pPr>
        <w:sectPr w:rsidR="00312527" w:rsidSect="00312527">
          <w:type w:val="continuous"/>
          <w:pgSz w:w="12240" w:h="15840" w:code="1"/>
          <w:pgMar w:top="720" w:right="720" w:bottom="720" w:left="720" w:header="0" w:footer="720" w:gutter="0"/>
          <w:cols w:space="720"/>
          <w:docGrid w:linePitch="360"/>
        </w:sectPr>
      </w:pPr>
      <w:r>
        <w:t>As a young programmers we are still learning on our skills and how t</w:t>
      </w:r>
      <w:r w:rsidR="00605A4A">
        <w:t>o give our best in every project</w:t>
      </w:r>
      <w:r>
        <w:t>. The lessons we learnt during this project are: To be more patient</w:t>
      </w:r>
      <w:r w:rsidR="00605A4A">
        <w:t xml:space="preserve"> with each other</w:t>
      </w:r>
      <w:r>
        <w:t>, more</w:t>
      </w:r>
      <w:r w:rsidR="00605A4A">
        <w:t xml:space="preserve"> hard-working, more empathetic,</w:t>
      </w:r>
      <w:r w:rsidR="00AB138C">
        <w:t xml:space="preserve"> more</w:t>
      </w:r>
      <w:r>
        <w:t xml:space="preserve"> enthusiastic</w:t>
      </w:r>
      <w:r w:rsidR="00221C85">
        <w:t xml:space="preserve"> and </w:t>
      </w:r>
      <w:r>
        <w:t>to plan our time.</w:t>
      </w:r>
      <w:r w:rsidR="007B71FF">
        <w:t xml:space="preserve"> We have so much more to learn step by step</w:t>
      </w:r>
      <w:r w:rsidR="00605A4A">
        <w:t xml:space="preserve"> but we believe that we are becoming better and better every time. We are fill with ideas and e</w:t>
      </w:r>
      <w:r w:rsidR="00605A4A" w:rsidRPr="00605A4A">
        <w:t>xcitement</w:t>
      </w:r>
      <w:r w:rsidR="00605A4A">
        <w:t xml:space="preserve"> and we are ready to learn more new things.</w:t>
      </w:r>
    </w:p>
    <w:p w:rsidR="00C33D06" w:rsidRDefault="00C33D06" w:rsidP="00C33D06">
      <w:pPr>
        <w:tabs>
          <w:tab w:val="left" w:pos="7480"/>
        </w:tabs>
      </w:pPr>
      <w:r>
        <w:lastRenderedPageBreak/>
        <w:tab/>
      </w:r>
    </w:p>
    <w:p w:rsidR="00C33D06" w:rsidRDefault="00C33D06" w:rsidP="00C33D06"/>
    <w:p w:rsidR="00C33D06" w:rsidRDefault="00C33D06" w:rsidP="00C33D06"/>
    <w:p w:rsidR="00C33D06" w:rsidRDefault="00C33D06" w:rsidP="00C33D06"/>
    <w:p w:rsidR="00C33D06" w:rsidRDefault="00C33D06" w:rsidP="00C33D06"/>
    <w:p w:rsidR="00312527" w:rsidRPr="00005A91" w:rsidRDefault="00312527" w:rsidP="00C33D06"/>
    <w:p w:rsidR="00C33D06" w:rsidRDefault="00C33D06" w:rsidP="00312527">
      <w:pPr>
        <w:pStyle w:val="Heading2"/>
      </w:pPr>
      <w:bookmarkStart w:id="8" w:name="_Toc63952121"/>
      <w:r>
        <w:t>Future goals</w:t>
      </w:r>
      <w:bookmarkEnd w:id="8"/>
    </w:p>
    <w:p w:rsidR="00C33D06" w:rsidRDefault="003D1E52" w:rsidP="00C33D06">
      <w:r>
        <w:t>If we had the time</w:t>
      </w:r>
      <w:r w:rsidRPr="003D1E52">
        <w:t xml:space="preserve"> </w:t>
      </w:r>
      <w:r>
        <w:t>to make all the ideas in our heads, then they’d all include every feature in our list. But we don’t have it so that’s this paragraph for</w:t>
      </w:r>
      <w:r w:rsidR="00ED1447">
        <w:t xml:space="preserve">. </w:t>
      </w:r>
      <w:r w:rsidR="00ED1447" w:rsidRPr="00ED1447">
        <w:t>The goal of our team was not just to spot how things flow, but also how they can be improved.</w:t>
      </w:r>
      <w:r w:rsidR="00ED1447">
        <w:t xml:space="preserve"> </w:t>
      </w:r>
      <w:r>
        <w:t>So what are our future goals? Firstly we want to expand our pro</w:t>
      </w:r>
      <w:r w:rsidR="007B71FF">
        <w:t>ject in order to help</w:t>
      </w:r>
      <w:r>
        <w:t xml:space="preserve"> with grouping students and their teachers</w:t>
      </w:r>
      <w:r w:rsidR="007B71FF">
        <w:t xml:space="preserve"> in real life</w:t>
      </w:r>
      <w:r>
        <w:t>.</w:t>
      </w:r>
      <w:r w:rsidR="000B7B2D">
        <w:t xml:space="preserve"> </w:t>
      </w:r>
      <w:r w:rsidR="00605A4A">
        <w:t>We want to upgrade our site</w:t>
      </w:r>
      <w:r w:rsidR="000F4E90">
        <w:t xml:space="preserve"> and </w:t>
      </w:r>
      <w:r w:rsidR="00B766AC">
        <w:t>add more and more features.</w:t>
      </w:r>
    </w:p>
    <w:p w:rsidR="00C33D06" w:rsidRPr="00005A91" w:rsidRDefault="00C33D06" w:rsidP="00C33D06"/>
    <w:p w:rsidR="00C33D06" w:rsidRDefault="00C33D06" w:rsidP="00312527">
      <w:pPr>
        <w:pStyle w:val="Heading2"/>
      </w:pPr>
      <w:bookmarkStart w:id="9" w:name="_Toc63952122"/>
      <w:r>
        <w:t>Conclusion</w:t>
      </w:r>
      <w:bookmarkEnd w:id="9"/>
      <w:r w:rsidR="00312527">
        <w:tab/>
      </w:r>
    </w:p>
    <w:p w:rsidR="00AC688E" w:rsidRPr="00075890" w:rsidRDefault="00AC688E" w:rsidP="000F4E90">
      <w:pPr>
        <w:jc w:val="both"/>
      </w:pPr>
      <w:r>
        <w:t>To sum up we didn’t face</w:t>
      </w:r>
      <w:r w:rsidRPr="00AC688E">
        <w:t xml:space="preserve"> with many obstacles because of the organization we had and we did all of t</w:t>
      </w:r>
      <w:r>
        <w:t>he things we had set as a goal. W</w:t>
      </w:r>
      <w:r w:rsidR="00075890" w:rsidRPr="00075890">
        <w:t>e are thankful to be part of this project because with every project we make</w:t>
      </w:r>
      <w:r w:rsidR="000F4E90">
        <w:t>,</w:t>
      </w:r>
      <w:r w:rsidR="00075890" w:rsidRPr="00075890">
        <w:t xml:space="preserve"> we get better </w:t>
      </w:r>
      <w:r>
        <w:t>and learn new things every time.</w:t>
      </w:r>
      <w:bookmarkStart w:id="10" w:name="_GoBack"/>
      <w:bookmarkEnd w:id="10"/>
    </w:p>
    <w:p w:rsidR="00005A91" w:rsidRPr="00C33D06" w:rsidRDefault="00005A91" w:rsidP="00C33D06"/>
    <w:sectPr w:rsidR="00005A91" w:rsidRPr="00C33D06" w:rsidSect="00C33D06">
      <w:pgSz w:w="12240" w:h="15840" w:code="1"/>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930" w:rsidRDefault="00E86930" w:rsidP="00A66B18">
      <w:pPr>
        <w:spacing w:before="0" w:after="0"/>
      </w:pPr>
      <w:r>
        <w:separator/>
      </w:r>
    </w:p>
  </w:endnote>
  <w:endnote w:type="continuationSeparator" w:id="0">
    <w:p w:rsidR="00E86930" w:rsidRDefault="00E8693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CC"/>
    <w:family w:val="swiss"/>
    <w:pitch w:val="variable"/>
    <w:sig w:usb0="00000287" w:usb1="00000000" w:usb2="00000000" w:usb3="00000000" w:csb0="0000009F" w:csb1="00000000"/>
  </w:font>
  <w:font w:name="HGGothicE">
    <w:altName w:val="MS Gothic"/>
    <w:charset w:val="80"/>
    <w:family w:val="modern"/>
    <w:pitch w:val="fixed"/>
    <w:sig w:usb0="E00002FF" w:usb1="6AC7FDFB" w:usb2="00000012" w:usb3="00000000" w:csb0="0002009F" w:csb1="00000000"/>
  </w:font>
  <w:font w:name="Calibri">
    <w:panose1 w:val="020F0502020204030204"/>
    <w:charset w:val="CC"/>
    <w:family w:val="swiss"/>
    <w:pitch w:val="variable"/>
    <w:sig w:usb0="E4002EFF" w:usb1="C000247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Agency FB">
    <w:panose1 w:val="020B0503020202020204"/>
    <w:charset w:val="00"/>
    <w:family w:val="swiss"/>
    <w:pitch w:val="variable"/>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546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640"/>
      <w:gridCol w:w="2160"/>
    </w:tblGrid>
    <w:sdt>
      <w:sdtPr>
        <w:rPr>
          <w:rFonts w:asciiTheme="majorHAnsi" w:eastAsiaTheme="majorEastAsia" w:hAnsiTheme="majorHAnsi" w:cstheme="majorBidi"/>
        </w:rPr>
        <w:id w:val="-1341772087"/>
        <w:docPartObj>
          <w:docPartGallery w:val="Page Numbers (Bottom of Page)"/>
          <w:docPartUnique/>
        </w:docPartObj>
      </w:sdtPr>
      <w:sdtEndPr>
        <w:rPr>
          <w:rFonts w:asciiTheme="minorHAnsi" w:eastAsiaTheme="minorEastAsia" w:hAnsiTheme="minorHAnsi" w:cstheme="minorBidi"/>
          <w:noProof/>
        </w:rPr>
      </w:sdtEndPr>
      <w:sdtContent>
        <w:tr w:rsidR="00F65DDE">
          <w:trPr>
            <w:trHeight w:val="727"/>
          </w:trPr>
          <w:tc>
            <w:tcPr>
              <w:tcW w:w="4000" w:type="pct"/>
              <w:tcBorders>
                <w:right w:val="triple" w:sz="4" w:space="0" w:color="17406D" w:themeColor="accent1"/>
              </w:tcBorders>
            </w:tcPr>
            <w:p w:rsidR="00F65DDE" w:rsidRDefault="00F65DDE">
              <w:pPr>
                <w:tabs>
                  <w:tab w:val="left" w:pos="620"/>
                  <w:tab w:val="center" w:pos="4320"/>
                </w:tabs>
                <w:jc w:val="right"/>
                <w:rPr>
                  <w:rFonts w:asciiTheme="majorHAnsi" w:eastAsiaTheme="majorEastAsia" w:hAnsiTheme="majorHAnsi" w:cstheme="majorBidi"/>
                </w:rPr>
              </w:pPr>
            </w:p>
          </w:tc>
          <w:tc>
            <w:tcPr>
              <w:tcW w:w="1000" w:type="pct"/>
              <w:tcBorders>
                <w:left w:val="triple" w:sz="4" w:space="0" w:color="17406D" w:themeColor="accent1"/>
              </w:tcBorders>
            </w:tcPr>
            <w:p w:rsidR="00F65DDE" w:rsidRDefault="00F65DD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EF6F43">
                <w:rPr>
                  <w:noProof/>
                </w:rPr>
                <w:t>1</w:t>
              </w:r>
              <w:r>
                <w:rPr>
                  <w:noProof/>
                </w:rPr>
                <w:fldChar w:fldCharType="end"/>
              </w:r>
            </w:p>
          </w:tc>
        </w:tr>
      </w:sdtContent>
    </w:sdt>
  </w:tbl>
  <w:p w:rsidR="00F65DDE" w:rsidRDefault="00F65D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546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930" w:rsidRDefault="00E86930" w:rsidP="00A66B18">
      <w:pPr>
        <w:spacing w:before="0" w:after="0"/>
      </w:pPr>
      <w:r>
        <w:separator/>
      </w:r>
    </w:p>
  </w:footnote>
  <w:footnote w:type="continuationSeparator" w:id="0">
    <w:p w:rsidR="00E86930" w:rsidRDefault="00E86930"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384"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26" o:spid="_x0000_s2066" type="#_x0000_t75" style="position:absolute;left:0;text-align:left;margin-left:0;margin-top:0;width:300pt;height:300pt;z-index:-251638784;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5" o:spid="_x0000_s2075" type="#_x0000_t75" style="position:absolute;left:0;text-align:left;margin-left:0;margin-top:0;width:300pt;height:300pt;z-index:-251629568;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D06"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6" o:spid="_x0000_s2076" type="#_x0000_t75" style="position:absolute;left:0;text-align:left;margin-left:0;margin-top:0;width:300pt;height:300pt;z-index:-251628544;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r w:rsidR="00C33D06" w:rsidRPr="0041428F">
      <w:rPr>
        <w:noProof/>
        <w:lang w:eastAsia="en-US"/>
      </w:rPr>
      <mc:AlternateContent>
        <mc:Choice Requires="wpg">
          <w:drawing>
            <wp:anchor distT="0" distB="0" distL="114300" distR="114300" simplePos="0" relativeHeight="251669504" behindDoc="1" locked="0" layoutInCell="1" allowOverlap="1" wp14:anchorId="4A9032C7" wp14:editId="18F8D0AA">
              <wp:simplePos x="0" y="0"/>
              <wp:positionH relativeFrom="column">
                <wp:posOffset>-457200</wp:posOffset>
              </wp:positionH>
              <wp:positionV relativeFrom="paragraph">
                <wp:posOffset>-1371600</wp:posOffset>
              </wp:positionV>
              <wp:extent cx="10100733" cy="2353733"/>
              <wp:effectExtent l="0" t="0" r="0" b="8890"/>
              <wp:wrapNone/>
              <wp:docPr id="7"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0100733" cy="2353733"/>
                        <a:chOff x="-7144" y="-7144"/>
                        <a:chExt cx="6005513" cy="1924050"/>
                      </a:xfrm>
                    </wpg:grpSpPr>
                    <wps:wsp>
                      <wps:cNvPr id="8"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5F78D1" id="Graphic 17" o:spid="_x0000_s1026" alt="Curved accent shapes that collectively build the header design" style="position:absolute;margin-left:-36pt;margin-top:-108pt;width:795.35pt;height:185.35pt;z-index:-25164697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4" o:spid="_x0000_s2074" type="#_x0000_t75" style="position:absolute;left:0;text-align:left;margin-left:0;margin-top:0;width:300pt;height:300pt;z-index:-251630592;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8" o:spid="_x0000_s2078" type="#_x0000_t75" style="position:absolute;left:0;text-align:left;margin-left:0;margin-top:0;width:300pt;height:300pt;z-index:-251626496;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8DA"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9" o:spid="_x0000_s2079" type="#_x0000_t75" style="position:absolute;left:0;text-align:left;margin-left:0;margin-top:0;width:300pt;height:300pt;z-index:-251625472;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r w:rsidR="00ED08DA" w:rsidRPr="0041428F">
      <w:rPr>
        <w:noProof/>
        <w:lang w:eastAsia="en-US"/>
      </w:rPr>
      <mc:AlternateContent>
        <mc:Choice Requires="wpg">
          <w:drawing>
            <wp:anchor distT="0" distB="0" distL="114300" distR="114300" simplePos="0" relativeHeight="251672576" behindDoc="1" locked="0" layoutInCell="1" allowOverlap="1" wp14:anchorId="440BC493" wp14:editId="12810356">
              <wp:simplePos x="0" y="0"/>
              <wp:positionH relativeFrom="column">
                <wp:posOffset>-457200</wp:posOffset>
              </wp:positionH>
              <wp:positionV relativeFrom="paragraph">
                <wp:posOffset>-1371601</wp:posOffset>
              </wp:positionV>
              <wp:extent cx="10100733" cy="3767667"/>
              <wp:effectExtent l="0" t="0" r="0" b="4445"/>
              <wp:wrapNone/>
              <wp:docPr id="12"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0100733" cy="3767667"/>
                        <a:chOff x="-7144" y="-7144"/>
                        <a:chExt cx="6005513" cy="1924050"/>
                      </a:xfrm>
                    </wpg:grpSpPr>
                    <wps:wsp>
                      <wps:cNvPr id="13"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18F2B1" id="Graphic 17" o:spid="_x0000_s1026" alt="Curved accent shapes that collectively build the header design" style="position:absolute;margin-left:-36pt;margin-top:-108pt;width:795.35pt;height:296.65pt;z-index:-251643904;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7" o:spid="_x0000_s2077" type="#_x0000_t75" style="position:absolute;left:0;text-align:left;margin-left:0;margin-top:0;width:300pt;height:300pt;z-index:-251627520;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27" o:spid="_x0000_s2067" type="#_x0000_t75" style="position:absolute;left:0;text-align:left;margin-left:0;margin-top:0;width:300pt;height:300pt;z-index:-251637760;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r w:rsidR="00C33D06"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-1371600</wp:posOffset>
              </wp:positionV>
              <wp:extent cx="10100733" cy="3884817"/>
              <wp:effectExtent l="0" t="0" r="0" b="1905"/>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0100733" cy="3884817"/>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3C9665" id="Graphic 17" o:spid="_x0000_s1026" alt="Curved accent shapes that collectively build the header design" style="position:absolute;margin-left:-36pt;margin-top:-108pt;width:795.35pt;height:305.9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384" w:rsidRDefault="00E86930">
    <w:pPr>
      <w:pStyle w:val="Header"/>
    </w:pPr>
    <w:r>
      <w:rPr>
        <w:caps/>
        <w:noProof/>
        <w:color w:val="808080" w:themeColor="background1" w:themeShade="8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25" o:spid="_x0000_s2065" type="#_x0000_t75" style="position:absolute;left:0;text-align:left;margin-left:0;margin-top:0;width:300pt;height:300pt;z-index:-251639808;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r w:rsidR="00C33D06">
      <w:rPr>
        <w:caps/>
        <w:noProof/>
        <w:color w:val="808080" w:themeColor="background1" w:themeShade="80"/>
        <w:lang w:eastAsia="en-US"/>
      </w:rPr>
      <mc:AlternateContent>
        <mc:Choice Requires="wpg">
          <w:drawing>
            <wp:anchor distT="0" distB="0" distL="114300" distR="114300" simplePos="0" relativeHeight="25166438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D06" w:rsidRDefault="00C33D0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left:0;text-align:left;margin-left:0;margin-top:0;width:133.9pt;height:80.65pt;z-index:25166438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7406d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33D06" w:rsidRDefault="00C33D06">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Cs w:val="24"/>
                        </w:rPr>
                        <w:t>6</w:t>
                      </w:r>
                      <w:r>
                        <w:rPr>
                          <w:noProof/>
                          <w:color w:val="FFFFFF" w:themeColor="background1"/>
                          <w:sz w:val="24"/>
                          <w:szCs w:val="24"/>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29" o:spid="_x0000_s2069" type="#_x0000_t75" style="position:absolute;left:0;text-align:left;margin-left:0;margin-top:0;width:300pt;height:300pt;z-index:-251635712;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D06"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0" o:spid="_x0000_s2070" type="#_x0000_t75" style="position:absolute;left:0;text-align:left;margin-left:0;margin-top:0;width:300pt;height:300pt;z-index:-251634688;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r w:rsidR="00C33D06" w:rsidRPr="0041428F">
      <w:rPr>
        <w:noProof/>
        <w:lang w:eastAsia="en-US"/>
      </w:rPr>
      <mc:AlternateContent>
        <mc:Choice Requires="wpg">
          <w:drawing>
            <wp:anchor distT="0" distB="0" distL="114300" distR="114300" simplePos="0" relativeHeight="251666432" behindDoc="1" locked="0" layoutInCell="1" allowOverlap="1" wp14:anchorId="6B07FDC2" wp14:editId="2C9EE9C6">
              <wp:simplePos x="0" y="0"/>
              <wp:positionH relativeFrom="column">
                <wp:posOffset>-457200</wp:posOffset>
              </wp:positionH>
              <wp:positionV relativeFrom="paragraph">
                <wp:posOffset>-1371600</wp:posOffset>
              </wp:positionV>
              <wp:extent cx="10100733" cy="3920067"/>
              <wp:effectExtent l="0" t="0" r="0" b="4445"/>
              <wp:wrapNone/>
              <wp:docPr id="2"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0100733" cy="3920067"/>
                        <a:chOff x="-7144" y="-7144"/>
                        <a:chExt cx="6005513" cy="1924050"/>
                      </a:xfrm>
                    </wpg:grpSpPr>
                    <wps:wsp>
                      <wps:cNvPr id="3"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9B05AE" id="Graphic 17" o:spid="_x0000_s1026" alt="Curved accent shapes that collectively build the header design" style="position:absolute;margin-left:-36pt;margin-top:-108pt;width:795.35pt;height:308.65pt;z-index:-25165004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28" o:spid="_x0000_s2068" type="#_x0000_t75" style="position:absolute;left:0;text-align:left;margin-left:0;margin-top:0;width:300pt;height:300pt;z-index:-251636736;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2" o:spid="_x0000_s2072" type="#_x0000_t75" style="position:absolute;left:0;text-align:left;margin-left:0;margin-top:0;width:300pt;height:300pt;z-index:-251632640;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8DA"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3" o:spid="_x0000_s2073" type="#_x0000_t75" style="position:absolute;left:0;text-align:left;margin-left:0;margin-top:0;width:300pt;height:300pt;z-index:-251631616;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r w:rsidR="00ED08DA" w:rsidRPr="0041428F">
      <w:rPr>
        <w:noProof/>
        <w:lang w:eastAsia="en-US"/>
      </w:rPr>
      <mc:AlternateContent>
        <mc:Choice Requires="wpg">
          <w:drawing>
            <wp:anchor distT="0" distB="0" distL="114300" distR="114300" simplePos="0" relativeHeight="251675648" behindDoc="1" locked="0" layoutInCell="1" allowOverlap="1" wp14:anchorId="343E1A9E" wp14:editId="4D8FFF62">
              <wp:simplePos x="0" y="0"/>
              <wp:positionH relativeFrom="column">
                <wp:posOffset>-457200</wp:posOffset>
              </wp:positionH>
              <wp:positionV relativeFrom="paragraph">
                <wp:posOffset>-1371600</wp:posOffset>
              </wp:positionV>
              <wp:extent cx="10100733" cy="3928533"/>
              <wp:effectExtent l="0" t="0" r="0" b="0"/>
              <wp:wrapNone/>
              <wp:docPr id="17"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10100733" cy="3928533"/>
                        <a:chOff x="-7144" y="-7144"/>
                        <a:chExt cx="6005513" cy="1924050"/>
                      </a:xfrm>
                    </wpg:grpSpPr>
                    <wps:wsp>
                      <wps:cNvPr id="21"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968035" id="Graphic 17" o:spid="_x0000_s1026" alt="Curved accent shapes that collectively build the header design" style="position:absolute;margin-left:-36pt;margin-top:-108pt;width:795.35pt;height:309.35pt;z-index:-251640832;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8ED" w:rsidRDefault="00E86930">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084631" o:spid="_x0000_s2071" type="#_x0000_t75" style="position:absolute;left:0;text-align:left;margin-left:0;margin-top:0;width:300pt;height:300pt;z-index:-251633664;mso-position-horizontal:center;mso-position-horizontal-relative:margin;mso-position-vertical:center;mso-position-vertical-relative:margin" o:allowincell="f">
          <v:imagedata r:id="rId1" o:title="37886772-df21-421c-a8a3-b7f10c0baf98_200x2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BC7"/>
    <w:multiLevelType w:val="hybridMultilevel"/>
    <w:tmpl w:val="0B5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E5E03"/>
    <w:multiLevelType w:val="hybridMultilevel"/>
    <w:tmpl w:val="BD82B0C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25274F6"/>
    <w:multiLevelType w:val="hybridMultilevel"/>
    <w:tmpl w:val="91888BE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DE"/>
    <w:rsid w:val="00004FCB"/>
    <w:rsid w:val="00005A91"/>
    <w:rsid w:val="00011367"/>
    <w:rsid w:val="00034D4A"/>
    <w:rsid w:val="00056D95"/>
    <w:rsid w:val="00075890"/>
    <w:rsid w:val="00083BAA"/>
    <w:rsid w:val="00094775"/>
    <w:rsid w:val="0009518E"/>
    <w:rsid w:val="00095ADD"/>
    <w:rsid w:val="000B7B2D"/>
    <w:rsid w:val="000F4E90"/>
    <w:rsid w:val="000F5C1D"/>
    <w:rsid w:val="0010680C"/>
    <w:rsid w:val="00152B0B"/>
    <w:rsid w:val="001626B8"/>
    <w:rsid w:val="001766D6"/>
    <w:rsid w:val="00192419"/>
    <w:rsid w:val="001C270D"/>
    <w:rsid w:val="001E2320"/>
    <w:rsid w:val="00214E28"/>
    <w:rsid w:val="00221C85"/>
    <w:rsid w:val="00312527"/>
    <w:rsid w:val="00352B81"/>
    <w:rsid w:val="00394757"/>
    <w:rsid w:val="003A0150"/>
    <w:rsid w:val="003D1E52"/>
    <w:rsid w:val="003E24DF"/>
    <w:rsid w:val="003F07E8"/>
    <w:rsid w:val="0041428F"/>
    <w:rsid w:val="004920E8"/>
    <w:rsid w:val="004A2B0D"/>
    <w:rsid w:val="004D76BD"/>
    <w:rsid w:val="005468ED"/>
    <w:rsid w:val="005A61FF"/>
    <w:rsid w:val="005C2210"/>
    <w:rsid w:val="005C433A"/>
    <w:rsid w:val="00605A4A"/>
    <w:rsid w:val="00615018"/>
    <w:rsid w:val="0062123A"/>
    <w:rsid w:val="00646E75"/>
    <w:rsid w:val="006F6F10"/>
    <w:rsid w:val="00783E79"/>
    <w:rsid w:val="007A7B1E"/>
    <w:rsid w:val="007B5AE8"/>
    <w:rsid w:val="007B71FF"/>
    <w:rsid w:val="007F5192"/>
    <w:rsid w:val="00850B35"/>
    <w:rsid w:val="00864B88"/>
    <w:rsid w:val="009356C1"/>
    <w:rsid w:val="00A26FE7"/>
    <w:rsid w:val="00A31C6E"/>
    <w:rsid w:val="00A53007"/>
    <w:rsid w:val="00A66B18"/>
    <w:rsid w:val="00A6783B"/>
    <w:rsid w:val="00A96CF8"/>
    <w:rsid w:val="00AA089B"/>
    <w:rsid w:val="00AB138C"/>
    <w:rsid w:val="00AC2DFC"/>
    <w:rsid w:val="00AC688E"/>
    <w:rsid w:val="00AE1388"/>
    <w:rsid w:val="00AF3982"/>
    <w:rsid w:val="00B50294"/>
    <w:rsid w:val="00B57D6E"/>
    <w:rsid w:val="00B766AC"/>
    <w:rsid w:val="00C33D06"/>
    <w:rsid w:val="00C701F7"/>
    <w:rsid w:val="00C70786"/>
    <w:rsid w:val="00D10958"/>
    <w:rsid w:val="00D66593"/>
    <w:rsid w:val="00DD5D2F"/>
    <w:rsid w:val="00DE6DA2"/>
    <w:rsid w:val="00DF2D30"/>
    <w:rsid w:val="00E4786A"/>
    <w:rsid w:val="00E55D74"/>
    <w:rsid w:val="00E6540C"/>
    <w:rsid w:val="00E81E2A"/>
    <w:rsid w:val="00E86930"/>
    <w:rsid w:val="00E91384"/>
    <w:rsid w:val="00ED08DA"/>
    <w:rsid w:val="00ED1447"/>
    <w:rsid w:val="00ED4413"/>
    <w:rsid w:val="00EE0952"/>
    <w:rsid w:val="00EF6F43"/>
    <w:rsid w:val="00F24990"/>
    <w:rsid w:val="00F65DDE"/>
    <w:rsid w:val="00FB684E"/>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14:docId w14:val="0121C0C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lsdException w:name="Signature" w:semiHidden="1" w:uiPriority="7"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67"/>
  </w:style>
  <w:style w:type="paragraph" w:styleId="Heading1">
    <w:name w:val="heading 1"/>
    <w:basedOn w:val="Normal"/>
    <w:next w:val="Normal"/>
    <w:link w:val="Heading1Char"/>
    <w:uiPriority w:val="9"/>
    <w:qFormat/>
    <w:rsid w:val="00011367"/>
    <w:pPr>
      <w:pBdr>
        <w:top w:val="single" w:sz="24" w:space="0" w:color="17406D" w:themeColor="accent1"/>
        <w:left w:val="single" w:sz="24" w:space="0" w:color="17406D" w:themeColor="accent1"/>
        <w:bottom w:val="single" w:sz="24" w:space="0" w:color="17406D" w:themeColor="accent1"/>
        <w:right w:val="single" w:sz="24" w:space="0" w:color="17406D" w:themeColor="accent1"/>
      </w:pBdr>
      <w:shd w:val="clear" w:color="auto" w:fill="17406D" w:themeFill="accent1"/>
      <w:spacing w:after="0"/>
      <w:outlineLvl w:val="0"/>
    </w:pPr>
    <w:rPr>
      <w:caps/>
      <w:color w:val="FFFFFF" w:themeColor="background1"/>
      <w:spacing w:val="15"/>
      <w:sz w:val="22"/>
      <w:szCs w:val="22"/>
    </w:rPr>
  </w:style>
  <w:style w:type="paragraph" w:styleId="Heading2">
    <w:name w:val="heading 2"/>
    <w:basedOn w:val="Recipient"/>
    <w:next w:val="Normal"/>
    <w:link w:val="Heading2Char"/>
    <w:uiPriority w:val="9"/>
    <w:unhideWhenUsed/>
    <w:qFormat/>
    <w:rsid w:val="00FB684E"/>
    <w:pPr>
      <w:pBdr>
        <w:top w:val="single" w:sz="24" w:space="0" w:color="C0D7F1" w:themeColor="accent1" w:themeTint="33"/>
        <w:left w:val="single" w:sz="24" w:space="0" w:color="C0D7F1" w:themeColor="accent1" w:themeTint="33"/>
        <w:bottom w:val="single" w:sz="24" w:space="0" w:color="C0D7F1" w:themeColor="accent1" w:themeTint="33"/>
        <w:right w:val="single" w:sz="24" w:space="0" w:color="C0D7F1" w:themeColor="accent1" w:themeTint="33"/>
      </w:pBdr>
      <w:shd w:val="clear" w:color="auto" w:fill="C0D7F1" w:themeFill="accent1" w:themeFillTint="33"/>
      <w:spacing w:after="0" w:line="360" w:lineRule="auto"/>
      <w:outlineLvl w:val="1"/>
    </w:pPr>
    <w:rPr>
      <w:color w:val="FFFFFF" w:themeColor="background1"/>
      <w:spacing w:val="15"/>
      <w:sz w:val="24"/>
      <w:szCs w:val="22"/>
    </w:rPr>
  </w:style>
  <w:style w:type="paragraph" w:styleId="Heading3">
    <w:name w:val="heading 3"/>
    <w:basedOn w:val="Normal"/>
    <w:next w:val="Normal"/>
    <w:link w:val="Heading3Char"/>
    <w:uiPriority w:val="9"/>
    <w:semiHidden/>
    <w:unhideWhenUsed/>
    <w:qFormat/>
    <w:rsid w:val="00011367"/>
    <w:pPr>
      <w:pBdr>
        <w:top w:val="single" w:sz="6" w:space="2" w:color="17406D" w:themeColor="accent1"/>
      </w:pBdr>
      <w:spacing w:before="300" w:after="0"/>
      <w:outlineLvl w:val="2"/>
    </w:pPr>
    <w:rPr>
      <w:caps/>
      <w:color w:val="0B1F36" w:themeColor="accent1" w:themeShade="7F"/>
      <w:spacing w:val="15"/>
    </w:rPr>
  </w:style>
  <w:style w:type="paragraph" w:styleId="Heading4">
    <w:name w:val="heading 4"/>
    <w:basedOn w:val="Normal"/>
    <w:next w:val="Normal"/>
    <w:link w:val="Heading4Char"/>
    <w:uiPriority w:val="9"/>
    <w:semiHidden/>
    <w:unhideWhenUsed/>
    <w:qFormat/>
    <w:rsid w:val="00011367"/>
    <w:pPr>
      <w:pBdr>
        <w:top w:val="dotted" w:sz="6" w:space="2" w:color="17406D" w:themeColor="accent1"/>
      </w:pBdr>
      <w:spacing w:before="200" w:after="0"/>
      <w:outlineLvl w:val="3"/>
    </w:pPr>
    <w:rPr>
      <w:caps/>
      <w:color w:val="112F51" w:themeColor="accent1" w:themeShade="BF"/>
      <w:spacing w:val="10"/>
    </w:rPr>
  </w:style>
  <w:style w:type="paragraph" w:styleId="Heading5">
    <w:name w:val="heading 5"/>
    <w:basedOn w:val="Normal"/>
    <w:next w:val="Normal"/>
    <w:link w:val="Heading5Char"/>
    <w:uiPriority w:val="9"/>
    <w:semiHidden/>
    <w:unhideWhenUsed/>
    <w:qFormat/>
    <w:rsid w:val="00011367"/>
    <w:pPr>
      <w:pBdr>
        <w:bottom w:val="single" w:sz="6" w:space="1" w:color="17406D" w:themeColor="accent1"/>
      </w:pBdr>
      <w:spacing w:before="200" w:after="0"/>
      <w:outlineLvl w:val="4"/>
    </w:pPr>
    <w:rPr>
      <w:caps/>
      <w:color w:val="112F51" w:themeColor="accent1" w:themeShade="BF"/>
      <w:spacing w:val="10"/>
    </w:rPr>
  </w:style>
  <w:style w:type="paragraph" w:styleId="Heading6">
    <w:name w:val="heading 6"/>
    <w:basedOn w:val="Normal"/>
    <w:next w:val="Normal"/>
    <w:link w:val="Heading6Char"/>
    <w:uiPriority w:val="9"/>
    <w:semiHidden/>
    <w:unhideWhenUsed/>
    <w:qFormat/>
    <w:rsid w:val="00011367"/>
    <w:pPr>
      <w:pBdr>
        <w:bottom w:val="dotted" w:sz="6" w:space="1" w:color="17406D" w:themeColor="accent1"/>
      </w:pBdr>
      <w:spacing w:before="200" w:after="0"/>
      <w:outlineLvl w:val="5"/>
    </w:pPr>
    <w:rPr>
      <w:caps/>
      <w:color w:val="112F51" w:themeColor="accent1" w:themeShade="BF"/>
      <w:spacing w:val="10"/>
    </w:rPr>
  </w:style>
  <w:style w:type="paragraph" w:styleId="Heading7">
    <w:name w:val="heading 7"/>
    <w:basedOn w:val="Normal"/>
    <w:next w:val="Normal"/>
    <w:link w:val="Heading7Char"/>
    <w:uiPriority w:val="9"/>
    <w:semiHidden/>
    <w:unhideWhenUsed/>
    <w:qFormat/>
    <w:rsid w:val="00011367"/>
    <w:pPr>
      <w:spacing w:before="200" w:after="0"/>
      <w:outlineLvl w:val="6"/>
    </w:pPr>
    <w:rPr>
      <w:caps/>
      <w:color w:val="112F51" w:themeColor="accent1" w:themeShade="BF"/>
      <w:spacing w:val="10"/>
    </w:rPr>
  </w:style>
  <w:style w:type="paragraph" w:styleId="Heading8">
    <w:name w:val="heading 8"/>
    <w:basedOn w:val="Normal"/>
    <w:next w:val="Normal"/>
    <w:link w:val="Heading8Char"/>
    <w:uiPriority w:val="9"/>
    <w:semiHidden/>
    <w:unhideWhenUsed/>
    <w:qFormat/>
    <w:rsid w:val="000113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13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67"/>
    <w:rPr>
      <w:caps/>
      <w:color w:val="FFFFFF" w:themeColor="background1"/>
      <w:spacing w:val="15"/>
      <w:sz w:val="22"/>
      <w:szCs w:val="22"/>
      <w:shd w:val="clear" w:color="auto" w:fill="17406D" w:themeFill="accent1"/>
    </w:rPr>
  </w:style>
  <w:style w:type="paragraph" w:customStyle="1" w:styleId="Recipient">
    <w:name w:val="Recipient"/>
    <w:basedOn w:val="Normal"/>
    <w:uiPriority w:val="3"/>
    <w:rsid w:val="00A66B18"/>
    <w:pPr>
      <w:spacing w:before="840" w:after="40"/>
    </w:pPr>
    <w:rPr>
      <w:b/>
      <w:bCs/>
      <w:color w:val="000000" w:themeColor="text1"/>
    </w:rPr>
  </w:style>
  <w:style w:type="paragraph" w:styleId="Salutation">
    <w:name w:val="Salutation"/>
    <w:basedOn w:val="Normal"/>
    <w:link w:val="SalutationChar"/>
    <w:uiPriority w:val="4"/>
    <w:unhideWhenUsed/>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uiPriority w:val="22"/>
    <w:qFormat/>
    <w:rsid w:val="00011367"/>
    <w:rPr>
      <w:b/>
      <w:bCs/>
    </w:rPr>
  </w:style>
  <w:style w:type="paragraph" w:customStyle="1" w:styleId="ContactInfo">
    <w:name w:val="Contact Info"/>
    <w:basedOn w:val="Normal"/>
    <w:uiPriority w:val="1"/>
    <w:rsid w:val="00A66B18"/>
    <w:pPr>
      <w:spacing w:before="0" w:after="0"/>
    </w:pPr>
    <w:rPr>
      <w:color w:val="FFFFFF" w:themeColor="background1"/>
    </w:rPr>
  </w:style>
  <w:style w:type="character" w:customStyle="1" w:styleId="Heading2Char">
    <w:name w:val="Heading 2 Char"/>
    <w:basedOn w:val="DefaultParagraphFont"/>
    <w:link w:val="Heading2"/>
    <w:uiPriority w:val="9"/>
    <w:rsid w:val="00FB684E"/>
    <w:rPr>
      <w:b/>
      <w:bCs/>
      <w:color w:val="FFFFFF" w:themeColor="background1"/>
      <w:spacing w:val="15"/>
      <w:sz w:val="24"/>
      <w:szCs w:val="22"/>
      <w:shd w:val="clear" w:color="auto" w:fill="C0D7F1" w:themeFill="accent1" w:themeFillTint="33"/>
    </w:rPr>
  </w:style>
  <w:style w:type="paragraph" w:styleId="NormalWeb">
    <w:name w:val="Normal (Web)"/>
    <w:basedOn w:val="Normal"/>
    <w:uiPriority w:val="99"/>
    <w:semiHidden/>
    <w:unhideWhenUsed/>
    <w:rsid w:val="00083BAA"/>
    <w:pPr>
      <w:spacing w:beforeAutospacing="1" w:after="100" w:afterAutospacing="1"/>
    </w:pPr>
    <w:rPr>
      <w:rFonts w:ascii="Times New Roman" w:hAnsi="Times New Roman" w:cs="Times New Roman"/>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TOCHeading">
    <w:name w:val="TOC Heading"/>
    <w:basedOn w:val="Heading1"/>
    <w:next w:val="Normal"/>
    <w:uiPriority w:val="39"/>
    <w:unhideWhenUsed/>
    <w:qFormat/>
    <w:rsid w:val="00011367"/>
    <w:pPr>
      <w:outlineLvl w:val="9"/>
    </w:pPr>
  </w:style>
  <w:style w:type="paragraph" w:styleId="TOC1">
    <w:name w:val="toc 1"/>
    <w:basedOn w:val="Normal"/>
    <w:next w:val="Normal"/>
    <w:autoRedefine/>
    <w:uiPriority w:val="39"/>
    <w:unhideWhenUsed/>
    <w:rsid w:val="003F07E8"/>
    <w:pPr>
      <w:spacing w:after="100"/>
    </w:pPr>
  </w:style>
  <w:style w:type="character" w:styleId="Hyperlink">
    <w:name w:val="Hyperlink"/>
    <w:basedOn w:val="DefaultParagraphFont"/>
    <w:uiPriority w:val="99"/>
    <w:unhideWhenUsed/>
    <w:rsid w:val="003F07E8"/>
    <w:rPr>
      <w:color w:val="F49100" w:themeColor="hyperlink"/>
      <w:u w:val="single"/>
    </w:rPr>
  </w:style>
  <w:style w:type="paragraph" w:styleId="ListParagraph">
    <w:name w:val="List Paragraph"/>
    <w:basedOn w:val="Normal"/>
    <w:uiPriority w:val="34"/>
    <w:qFormat/>
    <w:rsid w:val="00005A91"/>
    <w:pPr>
      <w:ind w:left="720"/>
      <w:contextualSpacing/>
    </w:pPr>
  </w:style>
  <w:style w:type="table" w:styleId="GridTable3-Accent1">
    <w:name w:val="Grid Table 3 Accent 1"/>
    <w:basedOn w:val="TableNormal"/>
    <w:uiPriority w:val="48"/>
    <w:rsid w:val="00005A91"/>
    <w:rPr>
      <w:rFonts w:eastAsiaTheme="minorHAnsi"/>
      <w:sz w:val="22"/>
      <w:szCs w:val="22"/>
      <w:lang w:eastAsia="en-US"/>
    </w:rPr>
    <w:tblPr>
      <w:tblStyleRowBandSize w:val="1"/>
      <w:tblStyleColBandSize w:val="1"/>
      <w:tblBorders>
        <w:top w:val="single" w:sz="4" w:space="0" w:color="4389D7" w:themeColor="accent1" w:themeTint="99"/>
        <w:left w:val="single" w:sz="4" w:space="0" w:color="4389D7" w:themeColor="accent1" w:themeTint="99"/>
        <w:bottom w:val="single" w:sz="4" w:space="0" w:color="4389D7" w:themeColor="accent1" w:themeTint="99"/>
        <w:right w:val="single" w:sz="4" w:space="0" w:color="4389D7" w:themeColor="accent1" w:themeTint="99"/>
        <w:insideH w:val="single" w:sz="4" w:space="0" w:color="4389D7" w:themeColor="accent1" w:themeTint="99"/>
        <w:insideV w:val="single" w:sz="4" w:space="0" w:color="4389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D7F1" w:themeFill="accent1" w:themeFillTint="33"/>
      </w:tcPr>
    </w:tblStylePr>
    <w:tblStylePr w:type="band1Horz">
      <w:tblPr/>
      <w:tcPr>
        <w:shd w:val="clear" w:color="auto" w:fill="C0D7F1" w:themeFill="accent1" w:themeFillTint="33"/>
      </w:tcPr>
    </w:tblStylePr>
    <w:tblStylePr w:type="neCell">
      <w:tblPr/>
      <w:tcPr>
        <w:tcBorders>
          <w:bottom w:val="single" w:sz="4" w:space="0" w:color="4389D7" w:themeColor="accent1" w:themeTint="99"/>
        </w:tcBorders>
      </w:tcPr>
    </w:tblStylePr>
    <w:tblStylePr w:type="nwCell">
      <w:tblPr/>
      <w:tcPr>
        <w:tcBorders>
          <w:bottom w:val="single" w:sz="4" w:space="0" w:color="4389D7" w:themeColor="accent1" w:themeTint="99"/>
        </w:tcBorders>
      </w:tcPr>
    </w:tblStylePr>
    <w:tblStylePr w:type="seCell">
      <w:tblPr/>
      <w:tcPr>
        <w:tcBorders>
          <w:top w:val="single" w:sz="4" w:space="0" w:color="4389D7" w:themeColor="accent1" w:themeTint="99"/>
        </w:tcBorders>
      </w:tcPr>
    </w:tblStylePr>
    <w:tblStylePr w:type="swCell">
      <w:tblPr/>
      <w:tcPr>
        <w:tcBorders>
          <w:top w:val="single" w:sz="4" w:space="0" w:color="4389D7" w:themeColor="accent1" w:themeTint="99"/>
        </w:tcBorders>
      </w:tcPr>
    </w:tblStylePr>
  </w:style>
  <w:style w:type="character" w:customStyle="1" w:styleId="Heading3Char">
    <w:name w:val="Heading 3 Char"/>
    <w:basedOn w:val="DefaultParagraphFont"/>
    <w:link w:val="Heading3"/>
    <w:uiPriority w:val="9"/>
    <w:semiHidden/>
    <w:rsid w:val="00011367"/>
    <w:rPr>
      <w:caps/>
      <w:color w:val="0B1F36" w:themeColor="accent1" w:themeShade="7F"/>
      <w:spacing w:val="15"/>
    </w:rPr>
  </w:style>
  <w:style w:type="character" w:customStyle="1" w:styleId="Heading4Char">
    <w:name w:val="Heading 4 Char"/>
    <w:basedOn w:val="DefaultParagraphFont"/>
    <w:link w:val="Heading4"/>
    <w:uiPriority w:val="9"/>
    <w:semiHidden/>
    <w:rsid w:val="00011367"/>
    <w:rPr>
      <w:caps/>
      <w:color w:val="112F51" w:themeColor="accent1" w:themeShade="BF"/>
      <w:spacing w:val="10"/>
    </w:rPr>
  </w:style>
  <w:style w:type="character" w:customStyle="1" w:styleId="Heading5Char">
    <w:name w:val="Heading 5 Char"/>
    <w:basedOn w:val="DefaultParagraphFont"/>
    <w:link w:val="Heading5"/>
    <w:uiPriority w:val="9"/>
    <w:semiHidden/>
    <w:rsid w:val="00011367"/>
    <w:rPr>
      <w:caps/>
      <w:color w:val="112F51" w:themeColor="accent1" w:themeShade="BF"/>
      <w:spacing w:val="10"/>
    </w:rPr>
  </w:style>
  <w:style w:type="character" w:customStyle="1" w:styleId="Heading6Char">
    <w:name w:val="Heading 6 Char"/>
    <w:basedOn w:val="DefaultParagraphFont"/>
    <w:link w:val="Heading6"/>
    <w:uiPriority w:val="9"/>
    <w:semiHidden/>
    <w:rsid w:val="00011367"/>
    <w:rPr>
      <w:caps/>
      <w:color w:val="112F51" w:themeColor="accent1" w:themeShade="BF"/>
      <w:spacing w:val="10"/>
    </w:rPr>
  </w:style>
  <w:style w:type="character" w:customStyle="1" w:styleId="Heading7Char">
    <w:name w:val="Heading 7 Char"/>
    <w:basedOn w:val="DefaultParagraphFont"/>
    <w:link w:val="Heading7"/>
    <w:uiPriority w:val="9"/>
    <w:semiHidden/>
    <w:rsid w:val="00011367"/>
    <w:rPr>
      <w:caps/>
      <w:color w:val="112F51" w:themeColor="accent1" w:themeShade="BF"/>
      <w:spacing w:val="10"/>
    </w:rPr>
  </w:style>
  <w:style w:type="character" w:customStyle="1" w:styleId="Heading8Char">
    <w:name w:val="Heading 8 Char"/>
    <w:basedOn w:val="DefaultParagraphFont"/>
    <w:link w:val="Heading8"/>
    <w:uiPriority w:val="9"/>
    <w:semiHidden/>
    <w:rsid w:val="00011367"/>
    <w:rPr>
      <w:caps/>
      <w:spacing w:val="10"/>
      <w:sz w:val="18"/>
      <w:szCs w:val="18"/>
    </w:rPr>
  </w:style>
  <w:style w:type="character" w:customStyle="1" w:styleId="Heading9Char">
    <w:name w:val="Heading 9 Char"/>
    <w:basedOn w:val="DefaultParagraphFont"/>
    <w:link w:val="Heading9"/>
    <w:uiPriority w:val="9"/>
    <w:semiHidden/>
    <w:rsid w:val="00011367"/>
    <w:rPr>
      <w:i/>
      <w:iCs/>
      <w:caps/>
      <w:spacing w:val="10"/>
      <w:sz w:val="18"/>
      <w:szCs w:val="18"/>
    </w:rPr>
  </w:style>
  <w:style w:type="paragraph" w:styleId="Caption">
    <w:name w:val="caption"/>
    <w:basedOn w:val="Normal"/>
    <w:next w:val="Normal"/>
    <w:uiPriority w:val="35"/>
    <w:semiHidden/>
    <w:unhideWhenUsed/>
    <w:qFormat/>
    <w:rsid w:val="00011367"/>
    <w:rPr>
      <w:b/>
      <w:bCs/>
      <w:color w:val="112F51" w:themeColor="accent1" w:themeShade="BF"/>
      <w:sz w:val="16"/>
      <w:szCs w:val="16"/>
    </w:rPr>
  </w:style>
  <w:style w:type="paragraph" w:styleId="Title">
    <w:name w:val="Title"/>
    <w:basedOn w:val="Normal"/>
    <w:next w:val="Normal"/>
    <w:link w:val="TitleChar"/>
    <w:uiPriority w:val="10"/>
    <w:qFormat/>
    <w:rsid w:val="00011367"/>
    <w:pPr>
      <w:spacing w:before="0" w:after="0"/>
    </w:pPr>
    <w:rPr>
      <w:rFonts w:asciiTheme="majorHAnsi" w:eastAsiaTheme="majorEastAsia" w:hAnsiTheme="majorHAnsi" w:cstheme="majorBidi"/>
      <w:caps/>
      <w:color w:val="17406D" w:themeColor="accent1"/>
      <w:spacing w:val="10"/>
      <w:sz w:val="52"/>
      <w:szCs w:val="52"/>
    </w:rPr>
  </w:style>
  <w:style w:type="character" w:customStyle="1" w:styleId="TitleChar">
    <w:name w:val="Title Char"/>
    <w:basedOn w:val="DefaultParagraphFont"/>
    <w:link w:val="Title"/>
    <w:uiPriority w:val="10"/>
    <w:rsid w:val="00011367"/>
    <w:rPr>
      <w:rFonts w:asciiTheme="majorHAnsi" w:eastAsiaTheme="majorEastAsia" w:hAnsiTheme="majorHAnsi" w:cstheme="majorBidi"/>
      <w:caps/>
      <w:color w:val="17406D" w:themeColor="accent1"/>
      <w:spacing w:val="10"/>
      <w:sz w:val="52"/>
      <w:szCs w:val="52"/>
    </w:rPr>
  </w:style>
  <w:style w:type="paragraph" w:styleId="Subtitle">
    <w:name w:val="Subtitle"/>
    <w:basedOn w:val="Normal"/>
    <w:next w:val="Normal"/>
    <w:link w:val="SubtitleChar"/>
    <w:uiPriority w:val="11"/>
    <w:qFormat/>
    <w:rsid w:val="000113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1367"/>
    <w:rPr>
      <w:caps/>
      <w:color w:val="595959" w:themeColor="text1" w:themeTint="A6"/>
      <w:spacing w:val="10"/>
      <w:sz w:val="21"/>
      <w:szCs w:val="21"/>
    </w:rPr>
  </w:style>
  <w:style w:type="character" w:styleId="Emphasis">
    <w:name w:val="Emphasis"/>
    <w:uiPriority w:val="20"/>
    <w:qFormat/>
    <w:rsid w:val="00011367"/>
    <w:rPr>
      <w:caps/>
      <w:color w:val="0B1F36" w:themeColor="accent1" w:themeShade="7F"/>
      <w:spacing w:val="5"/>
    </w:rPr>
  </w:style>
  <w:style w:type="paragraph" w:styleId="NoSpacing">
    <w:name w:val="No Spacing"/>
    <w:uiPriority w:val="1"/>
    <w:qFormat/>
    <w:rsid w:val="00011367"/>
    <w:pPr>
      <w:spacing w:after="0" w:line="240" w:lineRule="auto"/>
    </w:pPr>
  </w:style>
  <w:style w:type="paragraph" w:styleId="Quote">
    <w:name w:val="Quote"/>
    <w:basedOn w:val="Normal"/>
    <w:next w:val="Normal"/>
    <w:link w:val="QuoteChar"/>
    <w:uiPriority w:val="29"/>
    <w:qFormat/>
    <w:rsid w:val="00011367"/>
    <w:rPr>
      <w:i/>
      <w:iCs/>
      <w:sz w:val="24"/>
      <w:szCs w:val="24"/>
    </w:rPr>
  </w:style>
  <w:style w:type="character" w:customStyle="1" w:styleId="QuoteChar">
    <w:name w:val="Quote Char"/>
    <w:basedOn w:val="DefaultParagraphFont"/>
    <w:link w:val="Quote"/>
    <w:uiPriority w:val="29"/>
    <w:rsid w:val="00011367"/>
    <w:rPr>
      <w:i/>
      <w:iCs/>
      <w:sz w:val="24"/>
      <w:szCs w:val="24"/>
    </w:rPr>
  </w:style>
  <w:style w:type="paragraph" w:styleId="IntenseQuote">
    <w:name w:val="Intense Quote"/>
    <w:basedOn w:val="Normal"/>
    <w:next w:val="Normal"/>
    <w:link w:val="IntenseQuoteChar"/>
    <w:uiPriority w:val="30"/>
    <w:qFormat/>
    <w:rsid w:val="00011367"/>
    <w:pPr>
      <w:spacing w:before="240" w:after="240" w:line="240" w:lineRule="auto"/>
      <w:ind w:left="1080" w:right="1080"/>
      <w:jc w:val="center"/>
    </w:pPr>
    <w:rPr>
      <w:color w:val="17406D" w:themeColor="accent1"/>
      <w:sz w:val="24"/>
      <w:szCs w:val="24"/>
    </w:rPr>
  </w:style>
  <w:style w:type="character" w:customStyle="1" w:styleId="IntenseQuoteChar">
    <w:name w:val="Intense Quote Char"/>
    <w:basedOn w:val="DefaultParagraphFont"/>
    <w:link w:val="IntenseQuote"/>
    <w:uiPriority w:val="30"/>
    <w:rsid w:val="00011367"/>
    <w:rPr>
      <w:color w:val="17406D" w:themeColor="accent1"/>
      <w:sz w:val="24"/>
      <w:szCs w:val="24"/>
    </w:rPr>
  </w:style>
  <w:style w:type="character" w:styleId="SubtleEmphasis">
    <w:name w:val="Subtle Emphasis"/>
    <w:uiPriority w:val="19"/>
    <w:qFormat/>
    <w:rsid w:val="00011367"/>
    <w:rPr>
      <w:i/>
      <w:iCs/>
      <w:color w:val="0B1F36" w:themeColor="accent1" w:themeShade="7F"/>
    </w:rPr>
  </w:style>
  <w:style w:type="character" w:styleId="IntenseEmphasis">
    <w:name w:val="Intense Emphasis"/>
    <w:uiPriority w:val="21"/>
    <w:qFormat/>
    <w:rsid w:val="00011367"/>
    <w:rPr>
      <w:b/>
      <w:bCs/>
      <w:caps/>
      <w:color w:val="0B1F36" w:themeColor="accent1" w:themeShade="7F"/>
      <w:spacing w:val="10"/>
    </w:rPr>
  </w:style>
  <w:style w:type="character" w:styleId="SubtleReference">
    <w:name w:val="Subtle Reference"/>
    <w:uiPriority w:val="31"/>
    <w:qFormat/>
    <w:rsid w:val="00011367"/>
    <w:rPr>
      <w:b/>
      <w:bCs/>
      <w:color w:val="17406D" w:themeColor="accent1"/>
    </w:rPr>
  </w:style>
  <w:style w:type="character" w:styleId="IntenseReference">
    <w:name w:val="Intense Reference"/>
    <w:uiPriority w:val="32"/>
    <w:qFormat/>
    <w:rsid w:val="00011367"/>
    <w:rPr>
      <w:b/>
      <w:bCs/>
      <w:i/>
      <w:iCs/>
      <w:caps/>
      <w:color w:val="17406D" w:themeColor="accent1"/>
    </w:rPr>
  </w:style>
  <w:style w:type="character" w:styleId="BookTitle">
    <w:name w:val="Book Title"/>
    <w:uiPriority w:val="33"/>
    <w:qFormat/>
    <w:rsid w:val="00011367"/>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13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a\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B2B16618-B07F-4799-BB91-56ED47E6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8</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2021-03-07T21:59:00Z</dcterms:created>
  <dcterms:modified xsi:type="dcterms:W3CDTF">2021-03-07T21:59:00Z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